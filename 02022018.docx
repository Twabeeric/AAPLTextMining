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A7D" w:rsidRDefault="00F0459A">
      <w:pPr>
        <w:pStyle w:val="BodyText"/>
        <w:kinsoku w:val="0"/>
        <w:overflowPunct w:val="0"/>
        <w:ind w:left="167"/>
        <w:rPr>
          <w:rFonts w:ascii="Times New Roman" w:hAnsi="Times New Roman" w:cs="Times New Roman"/>
          <w:sz w:val="20"/>
          <w:szCs w:val="20"/>
        </w:rPr>
      </w:pPr>
      <w:bookmarkStart w:id="0" w:name="_GoBack"/>
      <w:bookmarkEnd w:id="0"/>
      <w:r>
        <w:rPr>
          <w:rFonts w:ascii="Times New Roman" w:hAnsi="Times New Roman" w:cs="Times New Roman"/>
          <w:noProof/>
          <w:sz w:val="20"/>
          <w:szCs w:val="20"/>
        </w:rPr>
        <mc:AlternateContent>
          <mc:Choice Requires="wpg">
            <w:drawing>
              <wp:inline distT="0" distB="0" distL="0" distR="0">
                <wp:extent cx="6492240" cy="2270125"/>
                <wp:effectExtent l="4445" t="0" r="0" b="6350"/>
                <wp:docPr id="4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2240" cy="2270125"/>
                          <a:chOff x="0" y="0"/>
                          <a:chExt cx="10224" cy="3575"/>
                        </a:xfrm>
                      </wpg:grpSpPr>
                      <pic:pic xmlns:pic="http://schemas.openxmlformats.org/drawingml/2006/picture">
                        <pic:nvPicPr>
                          <pic:cNvPr id="48"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317" y="0"/>
                            <a:ext cx="80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4"/>
                        <wps:cNvSpPr>
                          <a:spLocks/>
                        </wps:cNvSpPr>
                        <wps:spPr bwMode="auto">
                          <a:xfrm>
                            <a:off x="0" y="0"/>
                            <a:ext cx="10224" cy="3116"/>
                          </a:xfrm>
                          <a:custGeom>
                            <a:avLst/>
                            <a:gdLst>
                              <a:gd name="T0" fmla="*/ 0 w 10224"/>
                              <a:gd name="T1" fmla="*/ 0 h 3116"/>
                              <a:gd name="T2" fmla="*/ 10223 w 10224"/>
                              <a:gd name="T3" fmla="*/ 0 h 3116"/>
                              <a:gd name="T4" fmla="*/ 10223 w 10224"/>
                              <a:gd name="T5" fmla="*/ 3115 h 3116"/>
                              <a:gd name="T6" fmla="*/ 0 w 10224"/>
                              <a:gd name="T7" fmla="*/ 3115 h 3116"/>
                              <a:gd name="T8" fmla="*/ 0 w 10224"/>
                              <a:gd name="T9" fmla="*/ 3115 h 3116"/>
                              <a:gd name="T10" fmla="*/ 0 w 10224"/>
                              <a:gd name="T11" fmla="*/ 0 h 3116"/>
                            </a:gdLst>
                            <a:ahLst/>
                            <a:cxnLst>
                              <a:cxn ang="0">
                                <a:pos x="T0" y="T1"/>
                              </a:cxn>
                              <a:cxn ang="0">
                                <a:pos x="T2" y="T3"/>
                              </a:cxn>
                              <a:cxn ang="0">
                                <a:pos x="T4" y="T5"/>
                              </a:cxn>
                              <a:cxn ang="0">
                                <a:pos x="T6" y="T7"/>
                              </a:cxn>
                              <a:cxn ang="0">
                                <a:pos x="T8" y="T9"/>
                              </a:cxn>
                              <a:cxn ang="0">
                                <a:pos x="T10" y="T11"/>
                              </a:cxn>
                            </a:cxnLst>
                            <a:rect l="0" t="0" r="r" b="b"/>
                            <a:pathLst>
                              <a:path w="10224" h="3116">
                                <a:moveTo>
                                  <a:pt x="0" y="0"/>
                                </a:moveTo>
                                <a:lnTo>
                                  <a:pt x="10223" y="0"/>
                                </a:lnTo>
                                <a:lnTo>
                                  <a:pt x="10223" y="3115"/>
                                </a:lnTo>
                                <a:lnTo>
                                  <a:pt x="0" y="3115"/>
                                </a:lnTo>
                                <a:lnTo>
                                  <a:pt x="0" y="3115"/>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
                        <wps:cNvSpPr>
                          <a:spLocks/>
                        </wps:cNvSpPr>
                        <wps:spPr bwMode="auto">
                          <a:xfrm>
                            <a:off x="6692" y="1531"/>
                            <a:ext cx="20" cy="2041"/>
                          </a:xfrm>
                          <a:custGeom>
                            <a:avLst/>
                            <a:gdLst>
                              <a:gd name="T0" fmla="*/ 0 w 20"/>
                              <a:gd name="T1" fmla="*/ 0 h 2041"/>
                              <a:gd name="T2" fmla="*/ 0 w 20"/>
                              <a:gd name="T3" fmla="*/ 2040 h 2041"/>
                            </a:gdLst>
                            <a:ahLst/>
                            <a:cxnLst>
                              <a:cxn ang="0">
                                <a:pos x="T0" y="T1"/>
                              </a:cxn>
                              <a:cxn ang="0">
                                <a:pos x="T2" y="T3"/>
                              </a:cxn>
                            </a:cxnLst>
                            <a:rect l="0" t="0" r="r" b="b"/>
                            <a:pathLst>
                              <a:path w="20" h="2041">
                                <a:moveTo>
                                  <a:pt x="0" y="0"/>
                                </a:moveTo>
                                <a:lnTo>
                                  <a:pt x="0" y="2040"/>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6"/>
                        <wps:cNvSpPr>
                          <a:spLocks/>
                        </wps:cNvSpPr>
                        <wps:spPr bwMode="auto">
                          <a:xfrm>
                            <a:off x="2400" y="1531"/>
                            <a:ext cx="20" cy="2041"/>
                          </a:xfrm>
                          <a:custGeom>
                            <a:avLst/>
                            <a:gdLst>
                              <a:gd name="T0" fmla="*/ 0 w 20"/>
                              <a:gd name="T1" fmla="*/ 2040 h 2041"/>
                              <a:gd name="T2" fmla="*/ 0 w 20"/>
                              <a:gd name="T3" fmla="*/ 0 h 2041"/>
                            </a:gdLst>
                            <a:ahLst/>
                            <a:cxnLst>
                              <a:cxn ang="0">
                                <a:pos x="T0" y="T1"/>
                              </a:cxn>
                              <a:cxn ang="0">
                                <a:pos x="T2" y="T3"/>
                              </a:cxn>
                            </a:cxnLst>
                            <a:rect l="0" t="0" r="r" b="b"/>
                            <a:pathLst>
                              <a:path w="20" h="2041">
                                <a:moveTo>
                                  <a:pt x="0" y="2040"/>
                                </a:moveTo>
                                <a:lnTo>
                                  <a:pt x="0" y="0"/>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105" y="563"/>
                            <a:ext cx="1000" cy="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 name="Text Box 8"/>
                        <wps:cNvSpPr txBox="1">
                          <a:spLocks noChangeArrowheads="1"/>
                        </wps:cNvSpPr>
                        <wps:spPr bwMode="auto">
                          <a:xfrm>
                            <a:off x="0" y="570"/>
                            <a:ext cx="2283"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1A7D" w:rsidRDefault="00AC1A7D">
                              <w:pPr>
                                <w:pStyle w:val="BodyText"/>
                                <w:kinsoku w:val="0"/>
                                <w:overflowPunct w:val="0"/>
                                <w:spacing w:before="30" w:line="177" w:lineRule="auto"/>
                                <w:ind w:right="2" w:firstLine="11"/>
                                <w:rPr>
                                  <w:color w:val="0098DB"/>
                                  <w:w w:val="105"/>
                                  <w:sz w:val="27"/>
                                  <w:szCs w:val="27"/>
                                </w:rPr>
                              </w:pPr>
                              <w:bookmarkStart w:id="1" w:name="Page 1"/>
                              <w:bookmarkStart w:id="2" w:name="For the week ending February 2, 2018"/>
                              <w:bookmarkStart w:id="3" w:name="Mixed F1Q-18 results: weak iPhone units "/>
                              <w:bookmarkStart w:id="4" w:name="Table Title: Companies featured(Comparis"/>
                              <w:bookmarkEnd w:id="1"/>
                              <w:bookmarkEnd w:id="2"/>
                              <w:bookmarkEnd w:id="3"/>
                              <w:bookmarkEnd w:id="4"/>
                              <w:r>
                                <w:rPr>
                                  <w:color w:val="0720B0"/>
                                  <w:w w:val="105"/>
                                  <w:sz w:val="27"/>
                                  <w:szCs w:val="27"/>
                                </w:rPr>
                                <w:t xml:space="preserve">Deutsche Bank </w:t>
                              </w:r>
                              <w:r>
                                <w:rPr>
                                  <w:color w:val="0098DB"/>
                                  <w:w w:val="105"/>
                                  <w:sz w:val="27"/>
                                  <w:szCs w:val="27"/>
                                </w:rPr>
                                <w:t>Markets</w:t>
                              </w:r>
                              <w:r>
                                <w:rPr>
                                  <w:color w:val="0098DB"/>
                                  <w:spacing w:val="-40"/>
                                  <w:w w:val="105"/>
                                  <w:sz w:val="27"/>
                                  <w:szCs w:val="27"/>
                                </w:rPr>
                                <w:t xml:space="preserve"> </w:t>
                              </w:r>
                              <w:r>
                                <w:rPr>
                                  <w:color w:val="0098DB"/>
                                  <w:w w:val="105"/>
                                  <w:sz w:val="27"/>
                                  <w:szCs w:val="27"/>
                                </w:rPr>
                                <w:t>Research</w:t>
                              </w:r>
                            </w:p>
                          </w:txbxContent>
                        </wps:txbx>
                        <wps:bodyPr rot="0" vert="horz" wrap="square" lIns="0" tIns="0" rIns="0" bIns="0" anchor="t" anchorCtr="0" upright="1">
                          <a:noAutofit/>
                        </wps:bodyPr>
                      </wps:wsp>
                      <wps:wsp>
                        <wps:cNvPr id="54" name="Text Box 9"/>
                        <wps:cNvSpPr txBox="1">
                          <a:spLocks noChangeArrowheads="1"/>
                        </wps:cNvSpPr>
                        <wps:spPr bwMode="auto">
                          <a:xfrm>
                            <a:off x="0" y="1510"/>
                            <a:ext cx="2268" cy="1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1A7D" w:rsidRDefault="00AC1A7D">
                              <w:pPr>
                                <w:pStyle w:val="BodyText"/>
                                <w:kinsoku w:val="0"/>
                                <w:overflowPunct w:val="0"/>
                                <w:spacing w:line="173" w:lineRule="exact"/>
                                <w:rPr>
                                  <w:color w:val="0098DB"/>
                                  <w:w w:val="105"/>
                                </w:rPr>
                              </w:pPr>
                              <w:r>
                                <w:rPr>
                                  <w:color w:val="0098DB"/>
                                  <w:w w:val="105"/>
                                </w:rPr>
                                <w:t>North America</w:t>
                              </w:r>
                            </w:p>
                            <w:p w:rsidR="00AC1A7D" w:rsidRDefault="00AC1A7D">
                              <w:pPr>
                                <w:pStyle w:val="BodyText"/>
                                <w:kinsoku w:val="0"/>
                                <w:overflowPunct w:val="0"/>
                                <w:spacing w:before="7"/>
                                <w:rPr>
                                  <w:w w:val="105"/>
                                  <w:sz w:val="20"/>
                                  <w:szCs w:val="20"/>
                                </w:rPr>
                              </w:pPr>
                              <w:r>
                                <w:rPr>
                                  <w:w w:val="105"/>
                                  <w:sz w:val="20"/>
                                  <w:szCs w:val="20"/>
                                </w:rPr>
                                <w:t>United States</w:t>
                              </w:r>
                            </w:p>
                            <w:p w:rsidR="00AC1A7D" w:rsidRDefault="00AC1A7D">
                              <w:pPr>
                                <w:pStyle w:val="BodyText"/>
                                <w:kinsoku w:val="0"/>
                                <w:overflowPunct w:val="0"/>
                                <w:spacing w:before="77"/>
                                <w:rPr>
                                  <w:color w:val="0098DB"/>
                                </w:rPr>
                              </w:pPr>
                              <w:r>
                                <w:rPr>
                                  <w:color w:val="0098DB"/>
                                </w:rPr>
                                <w:t>TMT</w:t>
                              </w:r>
                            </w:p>
                            <w:p w:rsidR="00AC1A7D" w:rsidRDefault="00AC1A7D">
                              <w:pPr>
                                <w:pStyle w:val="BodyText"/>
                                <w:kinsoku w:val="0"/>
                                <w:overflowPunct w:val="0"/>
                                <w:spacing w:before="7" w:line="249" w:lineRule="auto"/>
                                <w:ind w:right="-17"/>
                                <w:rPr>
                                  <w:w w:val="105"/>
                                  <w:sz w:val="20"/>
                                  <w:szCs w:val="20"/>
                                </w:rPr>
                              </w:pPr>
                              <w:r>
                                <w:rPr>
                                  <w:w w:val="105"/>
                                  <w:sz w:val="20"/>
                                  <w:szCs w:val="20"/>
                                </w:rPr>
                                <w:t>IT Hardware and Supply Chain</w:t>
                              </w:r>
                            </w:p>
                          </w:txbxContent>
                        </wps:txbx>
                        <wps:bodyPr rot="0" vert="horz" wrap="square" lIns="0" tIns="0" rIns="0" bIns="0" anchor="t" anchorCtr="0" upright="1">
                          <a:noAutofit/>
                        </wps:bodyPr>
                      </wps:wsp>
                      <wps:wsp>
                        <wps:cNvPr id="55" name="Text Box 10"/>
                        <wps:cNvSpPr txBox="1">
                          <a:spLocks noChangeArrowheads="1"/>
                        </wps:cNvSpPr>
                        <wps:spPr bwMode="auto">
                          <a:xfrm>
                            <a:off x="2585" y="1552"/>
                            <a:ext cx="3377" cy="1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1A7D" w:rsidRDefault="00AC1A7D">
                              <w:pPr>
                                <w:pStyle w:val="BodyText"/>
                                <w:kinsoku w:val="0"/>
                                <w:overflowPunct w:val="0"/>
                                <w:spacing w:line="174" w:lineRule="exact"/>
                                <w:ind w:left="33"/>
                                <w:rPr>
                                  <w:color w:val="0098DB"/>
                                  <w:w w:val="105"/>
                                  <w:sz w:val="22"/>
                                  <w:szCs w:val="22"/>
                                </w:rPr>
                              </w:pPr>
                              <w:r>
                                <w:rPr>
                                  <w:color w:val="0098DB"/>
                                  <w:w w:val="105"/>
                                  <w:sz w:val="22"/>
                                  <w:szCs w:val="22"/>
                                </w:rPr>
                                <w:t>Industry</w:t>
                              </w:r>
                            </w:p>
                            <w:p w:rsidR="00AC1A7D" w:rsidRDefault="00AC1A7D">
                              <w:pPr>
                                <w:pStyle w:val="BodyText"/>
                                <w:kinsoku w:val="0"/>
                                <w:overflowPunct w:val="0"/>
                                <w:spacing w:before="17" w:line="211" w:lineRule="auto"/>
                                <w:ind w:right="8"/>
                                <w:rPr>
                                  <w:w w:val="105"/>
                                  <w:sz w:val="40"/>
                                  <w:szCs w:val="40"/>
                                </w:rPr>
                              </w:pPr>
                              <w:r>
                                <w:rPr>
                                  <w:w w:val="105"/>
                                  <w:sz w:val="40"/>
                                  <w:szCs w:val="40"/>
                                </w:rPr>
                                <w:t>Scribner's Slice of Apple</w:t>
                              </w:r>
                            </w:p>
                          </w:txbxContent>
                        </wps:txbx>
                        <wps:bodyPr rot="0" vert="horz" wrap="square" lIns="0" tIns="0" rIns="0" bIns="0" anchor="t" anchorCtr="0" upright="1">
                          <a:noAutofit/>
                        </wps:bodyPr>
                      </wps:wsp>
                      <wps:wsp>
                        <wps:cNvPr id="56" name="Text Box 11"/>
                        <wps:cNvSpPr txBox="1">
                          <a:spLocks noChangeArrowheads="1"/>
                        </wps:cNvSpPr>
                        <wps:spPr bwMode="auto">
                          <a:xfrm>
                            <a:off x="6955" y="1525"/>
                            <a:ext cx="15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1A7D" w:rsidRDefault="00AC1A7D">
                              <w:pPr>
                                <w:pStyle w:val="BodyText"/>
                                <w:kinsoku w:val="0"/>
                                <w:overflowPunct w:val="0"/>
                                <w:spacing w:line="173" w:lineRule="exact"/>
                                <w:rPr>
                                  <w:color w:val="0098DB"/>
                                  <w:w w:val="105"/>
                                </w:rPr>
                              </w:pPr>
                              <w:r>
                                <w:rPr>
                                  <w:color w:val="0098DB"/>
                                  <w:w w:val="105"/>
                                </w:rPr>
                                <w:t>Date</w:t>
                              </w:r>
                            </w:p>
                            <w:p w:rsidR="00AC1A7D" w:rsidRDefault="00AC1A7D">
                              <w:pPr>
                                <w:pStyle w:val="BodyText"/>
                                <w:kinsoku w:val="0"/>
                                <w:overflowPunct w:val="0"/>
                                <w:spacing w:before="24"/>
                                <w:rPr>
                                  <w:w w:val="105"/>
                                  <w:sz w:val="20"/>
                                  <w:szCs w:val="20"/>
                                </w:rPr>
                              </w:pPr>
                              <w:r>
                                <w:rPr>
                                  <w:w w:val="105"/>
                                  <w:sz w:val="20"/>
                                  <w:szCs w:val="20"/>
                                </w:rPr>
                                <w:t>2 February</w:t>
                              </w:r>
                              <w:r>
                                <w:rPr>
                                  <w:spacing w:val="-28"/>
                                  <w:w w:val="105"/>
                                  <w:sz w:val="20"/>
                                  <w:szCs w:val="20"/>
                                </w:rPr>
                                <w:t xml:space="preserve"> </w:t>
                              </w:r>
                              <w:r>
                                <w:rPr>
                                  <w:w w:val="105"/>
                                  <w:sz w:val="20"/>
                                  <w:szCs w:val="20"/>
                                </w:rPr>
                                <w:t>2018</w:t>
                              </w:r>
                            </w:p>
                          </w:txbxContent>
                        </wps:txbx>
                        <wps:bodyPr rot="0" vert="horz" wrap="square" lIns="0" tIns="0" rIns="0" bIns="0" anchor="t" anchorCtr="0" upright="1">
                          <a:noAutofit/>
                        </wps:bodyPr>
                      </wps:wsp>
                      <wps:wsp>
                        <wps:cNvPr id="57" name="Text Box 12"/>
                        <wps:cNvSpPr txBox="1">
                          <a:spLocks noChangeArrowheads="1"/>
                        </wps:cNvSpPr>
                        <wps:spPr bwMode="auto">
                          <a:xfrm>
                            <a:off x="6955" y="2143"/>
                            <a:ext cx="1284"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1A7D" w:rsidRDefault="00AC1A7D">
                              <w:pPr>
                                <w:pStyle w:val="BodyText"/>
                                <w:kinsoku w:val="0"/>
                                <w:overflowPunct w:val="0"/>
                                <w:spacing w:line="269" w:lineRule="exact"/>
                                <w:rPr>
                                  <w:color w:val="0098DB"/>
                                  <w:sz w:val="28"/>
                                  <w:szCs w:val="28"/>
                                </w:rPr>
                              </w:pPr>
                              <w:r>
                                <w:rPr>
                                  <w:color w:val="0098DB"/>
                                  <w:sz w:val="28"/>
                                  <w:szCs w:val="28"/>
                                </w:rPr>
                                <w:t>Periodical</w:t>
                              </w:r>
                            </w:p>
                          </w:txbxContent>
                        </wps:txbx>
                        <wps:bodyPr rot="0" vert="horz" wrap="square" lIns="0" tIns="0" rIns="0" bIns="0" anchor="t" anchorCtr="0" upright="1">
                          <a:noAutofit/>
                        </wps:bodyPr>
                      </wps:wsp>
                    </wpg:wgp>
                  </a:graphicData>
                </a:graphic>
              </wp:inline>
            </w:drawing>
          </mc:Choice>
          <mc:Fallback>
            <w:pict>
              <v:group id="Group 2" o:spid="_x0000_s1026" style="width:511.2pt;height:178.75pt;mso-position-horizontal-relative:char;mso-position-vertical-relative:line" coordsize="10224,3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9317;width:800;height: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">
                  <v:imagedata r:id="rId9" o:title=""/>
                </v:shape>
                <v:shape id="Freeform 4" o:spid="_x0000_s1028" style="position:absolute;width:10224;height:3116;visibility:visible;mso-wrap-style:square;v-text-anchor:top" coordsize="10224,3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" path="m,l10223,r,3115l,3115r,l,xe" stroked="f">
                  <v:path arrowok="t" o:connecttype="custom" o:connectlocs="0,0;10223,0;10223,3115;0,3115;0,3115;0,0" o:connectangles="0,0,0,0,0,0"/>
                </v:shape>
                <v:shape id="Freeform 5" o:spid="_x0000_s1029" style="position:absolute;left:6692;top:1531;width:20;height:2041;visibility:visible;mso-wrap-style:square;v-text-anchor:top" coordsize="20,2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" path="m,l,2040e" filled="f" strokeweight=".25pt">
                  <v:path arrowok="t" o:connecttype="custom" o:connectlocs="0,0;0,2040" o:connectangles="0,0"/>
                </v:shape>
                <v:shape id="Freeform 6" o:spid="_x0000_s1030" style="position:absolute;left:2400;top:1531;width:20;height:2041;visibility:visible;mso-wrap-style:square;v-text-anchor:top" coordsize="20,2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" path="m,2040l,e" filled="f" strokeweight=".25pt">
                  <v:path arrowok="t" o:connecttype="custom" o:connectlocs="0,2040;0,0" o:connectangles="0,0"/>
                </v:shape>
                <v:shape id="Picture 7" o:spid="_x0000_s1031" type="#_x0000_t75" style="position:absolute;left:9105;top:563;width:1000;height:1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">
                  <v:imagedata r:id="rId10" o:title=""/>
                </v:shape>
                <v:shapetype id="_x0000_t202" coordsize="21600,21600" o:spt="202" path="m,l,21600r21600,l21600,xe">
                  <v:stroke joinstyle="miter"/>
                  <v:path gradientshapeok="t" o:connecttype="rect"/>
                </v:shapetype>
                <v:shape id="Text Box 8" o:spid="_x0000_s1032" type="#_x0000_t202" style="position:absolute;top:570;width:2283;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rsidR="00AC1A7D" w:rsidRDefault="00AC1A7D">
                        <w:pPr>
                          <w:pStyle w:val="BodyText"/>
                          <w:kinsoku w:val="0"/>
                          <w:overflowPunct w:val="0"/>
                          <w:spacing w:before="30" w:line="177" w:lineRule="auto"/>
                          <w:ind w:right="2" w:firstLine="11"/>
                          <w:rPr>
                            <w:color w:val="0098DB"/>
                            <w:w w:val="105"/>
                            <w:sz w:val="27"/>
                            <w:szCs w:val="27"/>
                          </w:rPr>
                        </w:pPr>
                        <w:bookmarkStart w:id="5" w:name="Page 1"/>
                        <w:bookmarkStart w:id="6" w:name="For the week ending February 2, 2018"/>
                        <w:bookmarkStart w:id="7" w:name="Mixed F1Q-18 results: weak iPhone units "/>
                        <w:bookmarkStart w:id="8" w:name="Table Title: Companies featured(Comparis"/>
                        <w:bookmarkEnd w:id="5"/>
                        <w:bookmarkEnd w:id="6"/>
                        <w:bookmarkEnd w:id="7"/>
                        <w:bookmarkEnd w:id="8"/>
                        <w:r>
                          <w:rPr>
                            <w:color w:val="0720B0"/>
                            <w:w w:val="105"/>
                            <w:sz w:val="27"/>
                            <w:szCs w:val="27"/>
                          </w:rPr>
                          <w:t xml:space="preserve">Deutsche Bank </w:t>
                        </w:r>
                        <w:r>
                          <w:rPr>
                            <w:color w:val="0098DB"/>
                            <w:w w:val="105"/>
                            <w:sz w:val="27"/>
                            <w:szCs w:val="27"/>
                          </w:rPr>
                          <w:t>Markets</w:t>
                        </w:r>
                        <w:r>
                          <w:rPr>
                            <w:color w:val="0098DB"/>
                            <w:spacing w:val="-40"/>
                            <w:w w:val="105"/>
                            <w:sz w:val="27"/>
                            <w:szCs w:val="27"/>
                          </w:rPr>
                          <w:t xml:space="preserve"> </w:t>
                        </w:r>
                        <w:r>
                          <w:rPr>
                            <w:color w:val="0098DB"/>
                            <w:w w:val="105"/>
                            <w:sz w:val="27"/>
                            <w:szCs w:val="27"/>
                          </w:rPr>
                          <w:t>Research</w:t>
                        </w:r>
                      </w:p>
                    </w:txbxContent>
                  </v:textbox>
                </v:shape>
                <v:shape id="_x0000_s1033" type="#_x0000_t202" style="position:absolute;top:1510;width:2268;height:1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rsidR="00AC1A7D" w:rsidRDefault="00AC1A7D">
                        <w:pPr>
                          <w:pStyle w:val="BodyText"/>
                          <w:kinsoku w:val="0"/>
                          <w:overflowPunct w:val="0"/>
                          <w:spacing w:line="173" w:lineRule="exact"/>
                          <w:rPr>
                            <w:color w:val="0098DB"/>
                            <w:w w:val="105"/>
                          </w:rPr>
                        </w:pPr>
                        <w:r>
                          <w:rPr>
                            <w:color w:val="0098DB"/>
                            <w:w w:val="105"/>
                          </w:rPr>
                          <w:t>North America</w:t>
                        </w:r>
                      </w:p>
                      <w:p w:rsidR="00AC1A7D" w:rsidRDefault="00AC1A7D">
                        <w:pPr>
                          <w:pStyle w:val="BodyText"/>
                          <w:kinsoku w:val="0"/>
                          <w:overflowPunct w:val="0"/>
                          <w:spacing w:before="7"/>
                          <w:rPr>
                            <w:w w:val="105"/>
                            <w:sz w:val="20"/>
                            <w:szCs w:val="20"/>
                          </w:rPr>
                        </w:pPr>
                        <w:r>
                          <w:rPr>
                            <w:w w:val="105"/>
                            <w:sz w:val="20"/>
                            <w:szCs w:val="20"/>
                          </w:rPr>
                          <w:t>United States</w:t>
                        </w:r>
                      </w:p>
                      <w:p w:rsidR="00AC1A7D" w:rsidRDefault="00AC1A7D">
                        <w:pPr>
                          <w:pStyle w:val="BodyText"/>
                          <w:kinsoku w:val="0"/>
                          <w:overflowPunct w:val="0"/>
                          <w:spacing w:before="77"/>
                          <w:rPr>
                            <w:color w:val="0098DB"/>
                          </w:rPr>
                        </w:pPr>
                        <w:r>
                          <w:rPr>
                            <w:color w:val="0098DB"/>
                          </w:rPr>
                          <w:t>TMT</w:t>
                        </w:r>
                      </w:p>
                      <w:p w:rsidR="00AC1A7D" w:rsidRDefault="00AC1A7D">
                        <w:pPr>
                          <w:pStyle w:val="BodyText"/>
                          <w:kinsoku w:val="0"/>
                          <w:overflowPunct w:val="0"/>
                          <w:spacing w:before="7" w:line="249" w:lineRule="auto"/>
                          <w:ind w:right="-17"/>
                          <w:rPr>
                            <w:w w:val="105"/>
                            <w:sz w:val="20"/>
                            <w:szCs w:val="20"/>
                          </w:rPr>
                        </w:pPr>
                        <w:r>
                          <w:rPr>
                            <w:w w:val="105"/>
                            <w:sz w:val="20"/>
                            <w:szCs w:val="20"/>
                          </w:rPr>
                          <w:t>IT Hardware and Supply Chain</w:t>
                        </w:r>
                      </w:p>
                    </w:txbxContent>
                  </v:textbox>
                </v:shape>
                <v:shape id="_x0000_s1034" type="#_x0000_t202" style="position:absolute;left:2585;top:1552;width:3377;height:1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rsidR="00AC1A7D" w:rsidRDefault="00AC1A7D">
                        <w:pPr>
                          <w:pStyle w:val="BodyText"/>
                          <w:kinsoku w:val="0"/>
                          <w:overflowPunct w:val="0"/>
                          <w:spacing w:line="174" w:lineRule="exact"/>
                          <w:ind w:left="33"/>
                          <w:rPr>
                            <w:color w:val="0098DB"/>
                            <w:w w:val="105"/>
                            <w:sz w:val="22"/>
                            <w:szCs w:val="22"/>
                          </w:rPr>
                        </w:pPr>
                        <w:r>
                          <w:rPr>
                            <w:color w:val="0098DB"/>
                            <w:w w:val="105"/>
                            <w:sz w:val="22"/>
                            <w:szCs w:val="22"/>
                          </w:rPr>
                          <w:t>Industry</w:t>
                        </w:r>
                      </w:p>
                      <w:p w:rsidR="00AC1A7D" w:rsidRDefault="00AC1A7D">
                        <w:pPr>
                          <w:pStyle w:val="BodyText"/>
                          <w:kinsoku w:val="0"/>
                          <w:overflowPunct w:val="0"/>
                          <w:spacing w:before="17" w:line="211" w:lineRule="auto"/>
                          <w:ind w:right="8"/>
                          <w:rPr>
                            <w:w w:val="105"/>
                            <w:sz w:val="40"/>
                            <w:szCs w:val="40"/>
                          </w:rPr>
                        </w:pPr>
                        <w:r>
                          <w:rPr>
                            <w:w w:val="105"/>
                            <w:sz w:val="40"/>
                            <w:szCs w:val="40"/>
                          </w:rPr>
                          <w:t>Scribner's Slice of Apple</w:t>
                        </w:r>
                      </w:p>
                    </w:txbxContent>
                  </v:textbox>
                </v:shape>
                <v:shape id="Text Box 11" o:spid="_x0000_s1035" type="#_x0000_t202" style="position:absolute;left:6955;top:1525;width:153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rsidR="00AC1A7D" w:rsidRDefault="00AC1A7D">
                        <w:pPr>
                          <w:pStyle w:val="BodyText"/>
                          <w:kinsoku w:val="0"/>
                          <w:overflowPunct w:val="0"/>
                          <w:spacing w:line="173" w:lineRule="exact"/>
                          <w:rPr>
                            <w:color w:val="0098DB"/>
                            <w:w w:val="105"/>
                          </w:rPr>
                        </w:pPr>
                        <w:r>
                          <w:rPr>
                            <w:color w:val="0098DB"/>
                            <w:w w:val="105"/>
                          </w:rPr>
                          <w:t>Date</w:t>
                        </w:r>
                      </w:p>
                      <w:p w:rsidR="00AC1A7D" w:rsidRDefault="00AC1A7D">
                        <w:pPr>
                          <w:pStyle w:val="BodyText"/>
                          <w:kinsoku w:val="0"/>
                          <w:overflowPunct w:val="0"/>
                          <w:spacing w:before="24"/>
                          <w:rPr>
                            <w:w w:val="105"/>
                            <w:sz w:val="20"/>
                            <w:szCs w:val="20"/>
                          </w:rPr>
                        </w:pPr>
                        <w:r>
                          <w:rPr>
                            <w:w w:val="105"/>
                            <w:sz w:val="20"/>
                            <w:szCs w:val="20"/>
                          </w:rPr>
                          <w:t>2 February</w:t>
                        </w:r>
                        <w:r>
                          <w:rPr>
                            <w:spacing w:val="-28"/>
                            <w:w w:val="105"/>
                            <w:sz w:val="20"/>
                            <w:szCs w:val="20"/>
                          </w:rPr>
                          <w:t xml:space="preserve"> </w:t>
                        </w:r>
                        <w:r>
                          <w:rPr>
                            <w:w w:val="105"/>
                            <w:sz w:val="20"/>
                            <w:szCs w:val="20"/>
                          </w:rPr>
                          <w:t>2018</w:t>
                        </w:r>
                      </w:p>
                    </w:txbxContent>
                  </v:textbox>
                </v:shape>
                <v:shape id="Text Box 12" o:spid="_x0000_s1036" type="#_x0000_t202" style="position:absolute;left:6955;top:2143;width:1284;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rsidR="00AC1A7D" w:rsidRDefault="00AC1A7D">
                        <w:pPr>
                          <w:pStyle w:val="BodyText"/>
                          <w:kinsoku w:val="0"/>
                          <w:overflowPunct w:val="0"/>
                          <w:spacing w:line="269" w:lineRule="exact"/>
                          <w:rPr>
                            <w:color w:val="0098DB"/>
                            <w:sz w:val="28"/>
                            <w:szCs w:val="28"/>
                          </w:rPr>
                        </w:pPr>
                        <w:r>
                          <w:rPr>
                            <w:color w:val="0098DB"/>
                            <w:sz w:val="28"/>
                            <w:szCs w:val="28"/>
                          </w:rPr>
                          <w:t>Periodical</w:t>
                        </w:r>
                      </w:p>
                    </w:txbxContent>
                  </v:textbox>
                </v:shape>
                <w10:anchorlock/>
              </v:group>
            </w:pict>
          </mc:Fallback>
        </mc:AlternateContent>
      </w:r>
    </w:p>
    <w:p w:rsidR="00AC1A7D" w:rsidRDefault="00AC1A7D">
      <w:pPr>
        <w:pStyle w:val="BodyText"/>
        <w:kinsoku w:val="0"/>
        <w:overflowPunct w:val="0"/>
        <w:spacing w:before="57"/>
        <w:ind w:left="167"/>
        <w:rPr>
          <w:w w:val="105"/>
          <w:sz w:val="36"/>
          <w:szCs w:val="36"/>
        </w:rPr>
      </w:pPr>
      <w:r>
        <w:rPr>
          <w:w w:val="105"/>
          <w:sz w:val="36"/>
          <w:szCs w:val="36"/>
        </w:rPr>
        <w:t>A weekly take on Apple news</w:t>
      </w:r>
    </w:p>
    <w:p w:rsidR="00AC1A7D" w:rsidRDefault="00AC1A7D">
      <w:pPr>
        <w:pStyle w:val="BodyText"/>
        <w:kinsoku w:val="0"/>
        <w:overflowPunct w:val="0"/>
        <w:rPr>
          <w:sz w:val="20"/>
          <w:szCs w:val="20"/>
        </w:rPr>
      </w:pPr>
    </w:p>
    <w:p w:rsidR="00AC1A7D" w:rsidRDefault="00AC1A7D">
      <w:pPr>
        <w:pStyle w:val="BodyText"/>
        <w:kinsoku w:val="0"/>
        <w:overflowPunct w:val="0"/>
        <w:spacing w:before="2"/>
        <w:rPr>
          <w:sz w:val="21"/>
          <w:szCs w:val="21"/>
        </w:rPr>
      </w:pPr>
    </w:p>
    <w:p w:rsidR="00AC1A7D" w:rsidRDefault="00F0459A">
      <w:pPr>
        <w:pStyle w:val="BodyText"/>
        <w:kinsoku w:val="0"/>
        <w:overflowPunct w:val="0"/>
        <w:spacing w:line="20" w:lineRule="exact"/>
        <w:ind w:left="162"/>
        <w:rPr>
          <w:sz w:val="2"/>
          <w:szCs w:val="2"/>
        </w:rPr>
      </w:pPr>
      <w:r>
        <w:rPr>
          <w:noProof/>
          <w:sz w:val="2"/>
          <w:szCs w:val="2"/>
        </w:rPr>
        <mc:AlternateContent>
          <mc:Choice Requires="wpg">
            <w:drawing>
              <wp:inline distT="0" distB="0" distL="0" distR="0">
                <wp:extent cx="4254500" cy="12700"/>
                <wp:effectExtent l="10795" t="6350" r="1905" b="0"/>
                <wp:docPr id="45"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4500" cy="12700"/>
                          <a:chOff x="0" y="0"/>
                          <a:chExt cx="6700" cy="20"/>
                        </a:xfrm>
                      </wpg:grpSpPr>
                      <wps:wsp>
                        <wps:cNvPr id="46" name="Freeform 14"/>
                        <wps:cNvSpPr>
                          <a:spLocks/>
                        </wps:cNvSpPr>
                        <wps:spPr bwMode="auto">
                          <a:xfrm>
                            <a:off x="5" y="5"/>
                            <a:ext cx="6690" cy="20"/>
                          </a:xfrm>
                          <a:custGeom>
                            <a:avLst/>
                            <a:gdLst>
                              <a:gd name="T0" fmla="*/ 6689 w 6690"/>
                              <a:gd name="T1" fmla="*/ 0 h 20"/>
                              <a:gd name="T2" fmla="*/ 0 w 6690"/>
                              <a:gd name="T3" fmla="*/ 0 h 20"/>
                            </a:gdLst>
                            <a:ahLst/>
                            <a:cxnLst>
                              <a:cxn ang="0">
                                <a:pos x="T0" y="T1"/>
                              </a:cxn>
                              <a:cxn ang="0">
                                <a:pos x="T2" y="T3"/>
                              </a:cxn>
                            </a:cxnLst>
                            <a:rect l="0" t="0" r="r" b="b"/>
                            <a:pathLst>
                              <a:path w="6690" h="20">
                                <a:moveTo>
                                  <a:pt x="6689" y="0"/>
                                </a:moveTo>
                                <a:lnTo>
                                  <a:pt x="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6BD9D55" id="Group 13" o:spid="_x0000_s1026" style="width:335pt;height:1pt;mso-position-horizontal-relative:char;mso-position-vertical-relative:line" coordsize="67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">
                <v:shape id="Freeform 14" o:spid="_x0000_s1027" style="position:absolute;left:5;top:5;width:6690;height:20;visibility:visible;mso-wrap-style:square;v-text-anchor:top" coordsize="669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" path="m6689,l,e" filled="f" strokeweight=".5pt">
                  <v:path arrowok="t" o:connecttype="custom" o:connectlocs="6689,0;0,0" o:connectangles="0,0"/>
                </v:shape>
                <w10:anchorlock/>
              </v:group>
            </w:pict>
          </mc:Fallback>
        </mc:AlternateContent>
      </w:r>
    </w:p>
    <w:p w:rsidR="00AC1A7D" w:rsidRDefault="00AC1A7D">
      <w:pPr>
        <w:pStyle w:val="BodyText"/>
        <w:kinsoku w:val="0"/>
        <w:overflowPunct w:val="0"/>
        <w:spacing w:line="20" w:lineRule="exact"/>
        <w:ind w:left="162"/>
        <w:rPr>
          <w:sz w:val="2"/>
          <w:szCs w:val="2"/>
        </w:rPr>
        <w:sectPr w:rsidR="00AC1A7D">
          <w:type w:val="continuous"/>
          <w:pgSz w:w="11910" w:h="15840"/>
          <w:pgMar w:top="0" w:right="600" w:bottom="0" w:left="740" w:header="720" w:footer="720" w:gutter="0"/>
          <w:cols w:space="720"/>
          <w:noEndnote/>
        </w:sectPr>
      </w:pPr>
    </w:p>
    <w:p w:rsidR="00AC1A7D" w:rsidRDefault="00AC1A7D">
      <w:pPr>
        <w:pStyle w:val="BodyText"/>
        <w:kinsoku w:val="0"/>
        <w:overflowPunct w:val="0"/>
        <w:spacing w:before="68"/>
        <w:ind w:left="167"/>
        <w:jc w:val="both"/>
        <w:rPr>
          <w:color w:val="0098DB"/>
          <w:w w:val="105"/>
        </w:rPr>
      </w:pPr>
      <w:r>
        <w:rPr>
          <w:color w:val="0098DB"/>
          <w:w w:val="105"/>
        </w:rPr>
        <w:t>For the week ending February 2, 2018</w:t>
      </w:r>
    </w:p>
    <w:p w:rsidR="00AC1A7D" w:rsidRDefault="00AC1A7D">
      <w:pPr>
        <w:pStyle w:val="BodyText"/>
        <w:kinsoku w:val="0"/>
        <w:overflowPunct w:val="0"/>
        <w:spacing w:before="2" w:line="278" w:lineRule="auto"/>
        <w:ind w:left="167"/>
        <w:jc w:val="both"/>
        <w:rPr>
          <w:w w:val="105"/>
        </w:rPr>
      </w:pPr>
      <w:r>
        <w:rPr>
          <w:w w:val="105"/>
        </w:rPr>
        <w:t xml:space="preserve">Apple's quarterly results were a </w:t>
      </w:r>
      <w:r>
        <w:rPr>
          <w:spacing w:val="-3"/>
          <w:w w:val="105"/>
        </w:rPr>
        <w:t xml:space="preserve">key </w:t>
      </w:r>
      <w:r>
        <w:rPr>
          <w:w w:val="105"/>
        </w:rPr>
        <w:t>area of focus in Apple-related news this  week as investors looked for some clarity on iPhone X demand. While the company's December quarter results beat expectations, March quarter</w:t>
      </w:r>
      <w:r>
        <w:rPr>
          <w:spacing w:val="-2"/>
          <w:w w:val="105"/>
        </w:rPr>
        <w:t xml:space="preserve"> </w:t>
      </w:r>
      <w:r>
        <w:rPr>
          <w:w w:val="105"/>
        </w:rPr>
        <w:t>guidance disappointed, underscoring the mix of puts and takes in results. Ahead of earnings,</w:t>
      </w:r>
      <w:r>
        <w:rPr>
          <w:spacing w:val="-5"/>
          <w:w w:val="105"/>
        </w:rPr>
        <w:t xml:space="preserve"> </w:t>
      </w:r>
      <w:r>
        <w:rPr>
          <w:w w:val="105"/>
        </w:rPr>
        <w:t>reports</w:t>
      </w:r>
      <w:r>
        <w:rPr>
          <w:spacing w:val="-5"/>
          <w:w w:val="105"/>
        </w:rPr>
        <w:t xml:space="preserve"> </w:t>
      </w:r>
      <w:r>
        <w:rPr>
          <w:w w:val="105"/>
        </w:rPr>
        <w:t>of</w:t>
      </w:r>
      <w:r>
        <w:rPr>
          <w:spacing w:val="-5"/>
          <w:w w:val="105"/>
        </w:rPr>
        <w:t xml:space="preserve"> </w:t>
      </w:r>
      <w:r>
        <w:rPr>
          <w:w w:val="105"/>
        </w:rPr>
        <w:t>a</w:t>
      </w:r>
      <w:r>
        <w:rPr>
          <w:spacing w:val="-5"/>
          <w:w w:val="105"/>
        </w:rPr>
        <w:t xml:space="preserve"> </w:t>
      </w:r>
      <w:r>
        <w:rPr>
          <w:w w:val="105"/>
        </w:rPr>
        <w:t>50%</w:t>
      </w:r>
      <w:r>
        <w:rPr>
          <w:spacing w:val="-5"/>
          <w:w w:val="105"/>
        </w:rPr>
        <w:t xml:space="preserve"> </w:t>
      </w:r>
      <w:r>
        <w:rPr>
          <w:w w:val="105"/>
        </w:rPr>
        <w:t>cut</w:t>
      </w:r>
      <w:r>
        <w:rPr>
          <w:spacing w:val="-5"/>
          <w:w w:val="105"/>
        </w:rPr>
        <w:t xml:space="preserve"> </w:t>
      </w:r>
      <w:r>
        <w:rPr>
          <w:w w:val="105"/>
        </w:rPr>
        <w:t>to</w:t>
      </w:r>
      <w:r>
        <w:rPr>
          <w:spacing w:val="-5"/>
          <w:w w:val="105"/>
        </w:rPr>
        <w:t xml:space="preserve"> </w:t>
      </w:r>
      <w:r>
        <w:rPr>
          <w:w w:val="105"/>
        </w:rPr>
        <w:t>C1Q-18</w:t>
      </w:r>
      <w:r>
        <w:rPr>
          <w:spacing w:val="-5"/>
          <w:w w:val="105"/>
        </w:rPr>
        <w:t xml:space="preserve"> </w:t>
      </w:r>
      <w:r>
        <w:rPr>
          <w:w w:val="105"/>
        </w:rPr>
        <w:t>iPhone</w:t>
      </w:r>
      <w:r>
        <w:rPr>
          <w:spacing w:val="-5"/>
          <w:w w:val="105"/>
        </w:rPr>
        <w:t xml:space="preserve"> </w:t>
      </w:r>
      <w:r>
        <w:rPr>
          <w:w w:val="105"/>
        </w:rPr>
        <w:t>X</w:t>
      </w:r>
      <w:r>
        <w:rPr>
          <w:spacing w:val="-5"/>
          <w:w w:val="105"/>
        </w:rPr>
        <w:t xml:space="preserve"> </w:t>
      </w:r>
      <w:r>
        <w:rPr>
          <w:w w:val="105"/>
        </w:rPr>
        <w:t>production</w:t>
      </w:r>
      <w:r>
        <w:rPr>
          <w:spacing w:val="-5"/>
          <w:w w:val="105"/>
        </w:rPr>
        <w:t xml:space="preserve"> </w:t>
      </w:r>
      <w:r>
        <w:rPr>
          <w:w w:val="105"/>
        </w:rPr>
        <w:t>surfaced</w:t>
      </w:r>
      <w:r>
        <w:rPr>
          <w:spacing w:val="-5"/>
          <w:w w:val="105"/>
        </w:rPr>
        <w:t xml:space="preserve"> </w:t>
      </w:r>
      <w:r>
        <w:rPr>
          <w:w w:val="105"/>
        </w:rPr>
        <w:t>amongst supplier</w:t>
      </w:r>
      <w:r>
        <w:rPr>
          <w:spacing w:val="-11"/>
          <w:w w:val="105"/>
        </w:rPr>
        <w:t xml:space="preserve"> </w:t>
      </w:r>
      <w:r>
        <w:rPr>
          <w:w w:val="105"/>
        </w:rPr>
        <w:t>reports</w:t>
      </w:r>
      <w:r>
        <w:rPr>
          <w:spacing w:val="-11"/>
          <w:w w:val="105"/>
        </w:rPr>
        <w:t xml:space="preserve"> </w:t>
      </w:r>
      <w:r>
        <w:rPr>
          <w:w w:val="105"/>
        </w:rPr>
        <w:t>of</w:t>
      </w:r>
      <w:r>
        <w:rPr>
          <w:spacing w:val="-11"/>
          <w:w w:val="105"/>
        </w:rPr>
        <w:t xml:space="preserve"> </w:t>
      </w:r>
      <w:r>
        <w:rPr>
          <w:w w:val="105"/>
        </w:rPr>
        <w:t>reduced</w:t>
      </w:r>
      <w:r>
        <w:rPr>
          <w:spacing w:val="-11"/>
          <w:w w:val="105"/>
        </w:rPr>
        <w:t xml:space="preserve"> </w:t>
      </w:r>
      <w:r>
        <w:rPr>
          <w:w w:val="105"/>
        </w:rPr>
        <w:t>iPhone</w:t>
      </w:r>
      <w:r>
        <w:rPr>
          <w:spacing w:val="-11"/>
          <w:w w:val="105"/>
        </w:rPr>
        <w:t xml:space="preserve"> </w:t>
      </w:r>
      <w:r>
        <w:rPr>
          <w:w w:val="105"/>
        </w:rPr>
        <w:t>component</w:t>
      </w:r>
      <w:r>
        <w:rPr>
          <w:spacing w:val="-11"/>
          <w:w w:val="105"/>
        </w:rPr>
        <w:t xml:space="preserve"> </w:t>
      </w:r>
      <w:r>
        <w:rPr>
          <w:w w:val="105"/>
        </w:rPr>
        <w:t>orders.</w:t>
      </w:r>
      <w:r>
        <w:rPr>
          <w:spacing w:val="-11"/>
          <w:w w:val="105"/>
        </w:rPr>
        <w:t xml:space="preserve"> </w:t>
      </w:r>
      <w:r>
        <w:rPr>
          <w:w w:val="105"/>
        </w:rPr>
        <w:t>Also,</w:t>
      </w:r>
      <w:r>
        <w:rPr>
          <w:spacing w:val="-11"/>
          <w:w w:val="105"/>
        </w:rPr>
        <w:t xml:space="preserve"> </w:t>
      </w:r>
      <w:r>
        <w:rPr>
          <w:spacing w:val="-3"/>
          <w:w w:val="105"/>
        </w:rPr>
        <w:t>T-Mobile</w:t>
      </w:r>
      <w:r>
        <w:rPr>
          <w:spacing w:val="-11"/>
          <w:w w:val="105"/>
        </w:rPr>
        <w:t xml:space="preserve"> </w:t>
      </w:r>
      <w:r>
        <w:rPr>
          <w:w w:val="105"/>
        </w:rPr>
        <w:t>and</w:t>
      </w:r>
      <w:r>
        <w:rPr>
          <w:spacing w:val="-11"/>
          <w:w w:val="105"/>
        </w:rPr>
        <w:t xml:space="preserve"> </w:t>
      </w:r>
      <w:r>
        <w:rPr>
          <w:w w:val="105"/>
        </w:rPr>
        <w:t xml:space="preserve">Verizon are oﬀering two-for-one iPhone deals, IDC data showed Apple in ﬁrst place in a declining C4Q-17 smartphone market, and the U.S. government is investigating Apple's deliberate slow-down of older iPhones. In other news, streaming music services including Apple Music will now pay 15.1% of sales in royalties, three upcoming refreshed Macs and an </w:t>
      </w:r>
      <w:r>
        <w:rPr>
          <w:spacing w:val="-3"/>
          <w:w w:val="105"/>
        </w:rPr>
        <w:t xml:space="preserve">iPad </w:t>
      </w:r>
      <w:r>
        <w:rPr>
          <w:w w:val="105"/>
        </w:rPr>
        <w:t>will feature proprietary Apple chips, and Wistron is looking to expand iPhone production in</w:t>
      </w:r>
      <w:r>
        <w:rPr>
          <w:spacing w:val="45"/>
          <w:w w:val="105"/>
        </w:rPr>
        <w:t xml:space="preserve"> </w:t>
      </w:r>
      <w:r>
        <w:rPr>
          <w:w w:val="105"/>
        </w:rPr>
        <w:t>India.</w:t>
      </w:r>
    </w:p>
    <w:p w:rsidR="00AC1A7D" w:rsidRDefault="00F0459A">
      <w:pPr>
        <w:pStyle w:val="BodyText"/>
        <w:kinsoku w:val="0"/>
        <w:overflowPunct w:val="0"/>
        <w:spacing w:before="114"/>
        <w:ind w:left="167"/>
        <w:jc w:val="both"/>
        <w:rPr>
          <w:color w:val="0098DB"/>
          <w:w w:val="105"/>
        </w:rPr>
      </w:pPr>
      <w:r>
        <w:rPr>
          <w:noProof/>
        </w:rPr>
        <mc:AlternateContent>
          <mc:Choice Requires="wpg">
            <w:drawing>
              <wp:anchor distT="0" distB="0" distL="114300" distR="114300" simplePos="0" relativeHeight="251629056" behindDoc="1" locked="0" layoutInCell="0" allowOverlap="1">
                <wp:simplePos x="0" y="0"/>
                <wp:positionH relativeFrom="page">
                  <wp:posOffset>4994275</wp:posOffset>
                </wp:positionH>
                <wp:positionV relativeFrom="paragraph">
                  <wp:posOffset>295275</wp:posOffset>
                </wp:positionV>
                <wp:extent cx="2015490" cy="12700"/>
                <wp:effectExtent l="0" t="0" r="0" b="0"/>
                <wp:wrapNone/>
                <wp:docPr id="36"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5490" cy="12700"/>
                          <a:chOff x="7865" y="465"/>
                          <a:chExt cx="3174" cy="20"/>
                        </a:xfrm>
                      </wpg:grpSpPr>
                      <wps:wsp>
                        <wps:cNvPr id="37" name="Freeform 16"/>
                        <wps:cNvSpPr>
                          <a:spLocks/>
                        </wps:cNvSpPr>
                        <wps:spPr bwMode="auto">
                          <a:xfrm>
                            <a:off x="7870" y="470"/>
                            <a:ext cx="1701" cy="20"/>
                          </a:xfrm>
                          <a:custGeom>
                            <a:avLst/>
                            <a:gdLst>
                              <a:gd name="T0" fmla="*/ 1700 w 1701"/>
                              <a:gd name="T1" fmla="*/ 0 h 20"/>
                              <a:gd name="T2" fmla="*/ 0 w 1701"/>
                              <a:gd name="T3" fmla="*/ 0 h 20"/>
                            </a:gdLst>
                            <a:ahLst/>
                            <a:cxnLst>
                              <a:cxn ang="0">
                                <a:pos x="T0" y="T1"/>
                              </a:cxn>
                              <a:cxn ang="0">
                                <a:pos x="T2" y="T3"/>
                              </a:cxn>
                            </a:cxnLst>
                            <a:rect l="0" t="0" r="r" b="b"/>
                            <a:pathLst>
                              <a:path w="1701" h="20">
                                <a:moveTo>
                                  <a:pt x="1700" y="0"/>
                                </a:moveTo>
                                <a:lnTo>
                                  <a:pt x="0" y="0"/>
                                </a:lnTo>
                              </a:path>
                            </a:pathLst>
                          </a:custGeom>
                          <a:noFill/>
                          <a:ln w="635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17"/>
                        <wps:cNvSpPr>
                          <a:spLocks/>
                        </wps:cNvSpPr>
                        <wps:spPr bwMode="auto">
                          <a:xfrm>
                            <a:off x="9570" y="470"/>
                            <a:ext cx="488" cy="20"/>
                          </a:xfrm>
                          <a:custGeom>
                            <a:avLst/>
                            <a:gdLst>
                              <a:gd name="T0" fmla="*/ 487 w 488"/>
                              <a:gd name="T1" fmla="*/ 0 h 20"/>
                              <a:gd name="T2" fmla="*/ 0 w 488"/>
                              <a:gd name="T3" fmla="*/ 0 h 20"/>
                            </a:gdLst>
                            <a:ahLst/>
                            <a:cxnLst>
                              <a:cxn ang="0">
                                <a:pos x="T0" y="T1"/>
                              </a:cxn>
                              <a:cxn ang="0">
                                <a:pos x="T2" y="T3"/>
                              </a:cxn>
                            </a:cxnLst>
                            <a:rect l="0" t="0" r="r" b="b"/>
                            <a:pathLst>
                              <a:path w="488" h="20">
                                <a:moveTo>
                                  <a:pt x="487" y="0"/>
                                </a:moveTo>
                                <a:lnTo>
                                  <a:pt x="0" y="0"/>
                                </a:lnTo>
                              </a:path>
                            </a:pathLst>
                          </a:custGeom>
                          <a:noFill/>
                          <a:ln w="635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18"/>
                        <wps:cNvSpPr>
                          <a:spLocks/>
                        </wps:cNvSpPr>
                        <wps:spPr bwMode="auto">
                          <a:xfrm>
                            <a:off x="10058" y="470"/>
                            <a:ext cx="488" cy="20"/>
                          </a:xfrm>
                          <a:custGeom>
                            <a:avLst/>
                            <a:gdLst>
                              <a:gd name="T0" fmla="*/ 487 w 488"/>
                              <a:gd name="T1" fmla="*/ 0 h 20"/>
                              <a:gd name="T2" fmla="*/ 0 w 488"/>
                              <a:gd name="T3" fmla="*/ 0 h 20"/>
                            </a:gdLst>
                            <a:ahLst/>
                            <a:cxnLst>
                              <a:cxn ang="0">
                                <a:pos x="T0" y="T1"/>
                              </a:cxn>
                              <a:cxn ang="0">
                                <a:pos x="T2" y="T3"/>
                              </a:cxn>
                            </a:cxnLst>
                            <a:rect l="0" t="0" r="r" b="b"/>
                            <a:pathLst>
                              <a:path w="488" h="20">
                                <a:moveTo>
                                  <a:pt x="487" y="0"/>
                                </a:moveTo>
                                <a:lnTo>
                                  <a:pt x="0" y="0"/>
                                </a:lnTo>
                              </a:path>
                            </a:pathLst>
                          </a:custGeom>
                          <a:noFill/>
                          <a:ln w="635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19"/>
                        <wps:cNvSpPr>
                          <a:spLocks/>
                        </wps:cNvSpPr>
                        <wps:spPr bwMode="auto">
                          <a:xfrm>
                            <a:off x="10545" y="470"/>
                            <a:ext cx="488" cy="20"/>
                          </a:xfrm>
                          <a:custGeom>
                            <a:avLst/>
                            <a:gdLst>
                              <a:gd name="T0" fmla="*/ 487 w 488"/>
                              <a:gd name="T1" fmla="*/ 0 h 20"/>
                              <a:gd name="T2" fmla="*/ 0 w 488"/>
                              <a:gd name="T3" fmla="*/ 0 h 20"/>
                            </a:gdLst>
                            <a:ahLst/>
                            <a:cxnLst>
                              <a:cxn ang="0">
                                <a:pos x="T0" y="T1"/>
                              </a:cxn>
                              <a:cxn ang="0">
                                <a:pos x="T2" y="T3"/>
                              </a:cxn>
                            </a:cxnLst>
                            <a:rect l="0" t="0" r="r" b="b"/>
                            <a:pathLst>
                              <a:path w="488" h="20">
                                <a:moveTo>
                                  <a:pt x="487" y="0"/>
                                </a:moveTo>
                                <a:lnTo>
                                  <a:pt x="0" y="0"/>
                                </a:lnTo>
                              </a:path>
                            </a:pathLst>
                          </a:custGeom>
                          <a:noFill/>
                          <a:ln w="635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20"/>
                        <wps:cNvSpPr>
                          <a:spLocks/>
                        </wps:cNvSpPr>
                        <wps:spPr bwMode="auto">
                          <a:xfrm>
                            <a:off x="7870" y="470"/>
                            <a:ext cx="1701" cy="20"/>
                          </a:xfrm>
                          <a:custGeom>
                            <a:avLst/>
                            <a:gdLst>
                              <a:gd name="T0" fmla="*/ 0 w 1701"/>
                              <a:gd name="T1" fmla="*/ 0 h 20"/>
                              <a:gd name="T2" fmla="*/ 1700 w 1701"/>
                              <a:gd name="T3" fmla="*/ 0 h 20"/>
                            </a:gdLst>
                            <a:ahLst/>
                            <a:cxnLst>
                              <a:cxn ang="0">
                                <a:pos x="T0" y="T1"/>
                              </a:cxn>
                              <a:cxn ang="0">
                                <a:pos x="T2" y="T3"/>
                              </a:cxn>
                            </a:cxnLst>
                            <a:rect l="0" t="0" r="r" b="b"/>
                            <a:pathLst>
                              <a:path w="1701" h="20">
                                <a:moveTo>
                                  <a:pt x="0" y="0"/>
                                </a:moveTo>
                                <a:lnTo>
                                  <a:pt x="1700" y="0"/>
                                </a:lnTo>
                              </a:path>
                            </a:pathLst>
                          </a:custGeom>
                          <a:noFill/>
                          <a:ln w="635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21"/>
                        <wps:cNvSpPr>
                          <a:spLocks/>
                        </wps:cNvSpPr>
                        <wps:spPr bwMode="auto">
                          <a:xfrm>
                            <a:off x="9570" y="470"/>
                            <a:ext cx="488" cy="20"/>
                          </a:xfrm>
                          <a:custGeom>
                            <a:avLst/>
                            <a:gdLst>
                              <a:gd name="T0" fmla="*/ 0 w 488"/>
                              <a:gd name="T1" fmla="*/ 0 h 20"/>
                              <a:gd name="T2" fmla="*/ 487 w 488"/>
                              <a:gd name="T3" fmla="*/ 0 h 20"/>
                            </a:gdLst>
                            <a:ahLst/>
                            <a:cxnLst>
                              <a:cxn ang="0">
                                <a:pos x="T0" y="T1"/>
                              </a:cxn>
                              <a:cxn ang="0">
                                <a:pos x="T2" y="T3"/>
                              </a:cxn>
                            </a:cxnLst>
                            <a:rect l="0" t="0" r="r" b="b"/>
                            <a:pathLst>
                              <a:path w="488" h="20">
                                <a:moveTo>
                                  <a:pt x="0" y="0"/>
                                </a:moveTo>
                                <a:lnTo>
                                  <a:pt x="487" y="0"/>
                                </a:lnTo>
                              </a:path>
                            </a:pathLst>
                          </a:custGeom>
                          <a:noFill/>
                          <a:ln w="635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22"/>
                        <wps:cNvSpPr>
                          <a:spLocks/>
                        </wps:cNvSpPr>
                        <wps:spPr bwMode="auto">
                          <a:xfrm>
                            <a:off x="10058" y="470"/>
                            <a:ext cx="488" cy="20"/>
                          </a:xfrm>
                          <a:custGeom>
                            <a:avLst/>
                            <a:gdLst>
                              <a:gd name="T0" fmla="*/ 0 w 488"/>
                              <a:gd name="T1" fmla="*/ 0 h 20"/>
                              <a:gd name="T2" fmla="*/ 487 w 488"/>
                              <a:gd name="T3" fmla="*/ 0 h 20"/>
                            </a:gdLst>
                            <a:ahLst/>
                            <a:cxnLst>
                              <a:cxn ang="0">
                                <a:pos x="T0" y="T1"/>
                              </a:cxn>
                              <a:cxn ang="0">
                                <a:pos x="T2" y="T3"/>
                              </a:cxn>
                            </a:cxnLst>
                            <a:rect l="0" t="0" r="r" b="b"/>
                            <a:pathLst>
                              <a:path w="488" h="20">
                                <a:moveTo>
                                  <a:pt x="0" y="0"/>
                                </a:moveTo>
                                <a:lnTo>
                                  <a:pt x="487" y="0"/>
                                </a:lnTo>
                              </a:path>
                            </a:pathLst>
                          </a:custGeom>
                          <a:noFill/>
                          <a:ln w="635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23"/>
                        <wps:cNvSpPr>
                          <a:spLocks/>
                        </wps:cNvSpPr>
                        <wps:spPr bwMode="auto">
                          <a:xfrm>
                            <a:off x="10545" y="470"/>
                            <a:ext cx="488" cy="20"/>
                          </a:xfrm>
                          <a:custGeom>
                            <a:avLst/>
                            <a:gdLst>
                              <a:gd name="T0" fmla="*/ 0 w 488"/>
                              <a:gd name="T1" fmla="*/ 0 h 20"/>
                              <a:gd name="T2" fmla="*/ 487 w 488"/>
                              <a:gd name="T3" fmla="*/ 0 h 20"/>
                            </a:gdLst>
                            <a:ahLst/>
                            <a:cxnLst>
                              <a:cxn ang="0">
                                <a:pos x="T0" y="T1"/>
                              </a:cxn>
                              <a:cxn ang="0">
                                <a:pos x="T2" y="T3"/>
                              </a:cxn>
                            </a:cxnLst>
                            <a:rect l="0" t="0" r="r" b="b"/>
                            <a:pathLst>
                              <a:path w="488" h="20">
                                <a:moveTo>
                                  <a:pt x="0" y="0"/>
                                </a:moveTo>
                                <a:lnTo>
                                  <a:pt x="487" y="0"/>
                                </a:lnTo>
                              </a:path>
                            </a:pathLst>
                          </a:custGeom>
                          <a:noFill/>
                          <a:ln w="635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189120" id="Group 15" o:spid="_x0000_s1026" style="position:absolute;margin-left:393.25pt;margin-top:23.25pt;width:158.7pt;height:1pt;z-index:-251687424;mso-position-horizontal-relative:page" coordorigin="7865,465" coordsize="317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" o:allowincell="f">
                <v:shape id="Freeform 16" o:spid="_x0000_s1027" style="position:absolute;left:7870;top:470;width:1701;height:20;visibility:visible;mso-wrap-style:square;v-text-anchor:top" coordsize="17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" path="m1700,l,e" filled="f" strokecolor="#ccc" strokeweight=".5pt">
                  <v:path arrowok="t" o:connecttype="custom" o:connectlocs="1700,0;0,0" o:connectangles="0,0"/>
                </v:shape>
                <v:shape id="Freeform 17" o:spid="_x0000_s1028" style="position:absolute;left:9570;top:470;width:488;height:20;visibility:visible;mso-wrap-style:square;v-text-anchor:top" coordsize="4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" path="m487,l,e" filled="f" strokecolor="#ccc" strokeweight=".5pt">
                  <v:path arrowok="t" o:connecttype="custom" o:connectlocs="487,0;0,0" o:connectangles="0,0"/>
                </v:shape>
                <v:shape id="Freeform 18" o:spid="_x0000_s1029" style="position:absolute;left:10058;top:470;width:488;height:20;visibility:visible;mso-wrap-style:square;v-text-anchor:top" coordsize="4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" path="m487,l,e" filled="f" strokecolor="#ccc" strokeweight=".5pt">
                  <v:path arrowok="t" o:connecttype="custom" o:connectlocs="487,0;0,0" o:connectangles="0,0"/>
                </v:shape>
                <v:shape id="Freeform 19" o:spid="_x0000_s1030" style="position:absolute;left:10545;top:470;width:488;height:20;visibility:visible;mso-wrap-style:square;v-text-anchor:top" coordsize="4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" path="m487,l,e" filled="f" strokecolor="#ccc" strokeweight=".5pt">
                  <v:path arrowok="t" o:connecttype="custom" o:connectlocs="487,0;0,0" o:connectangles="0,0"/>
                </v:shape>
                <v:shape id="Freeform 20" o:spid="_x0000_s1031" style="position:absolute;left:7870;top:470;width:1701;height:20;visibility:visible;mso-wrap-style:square;v-text-anchor:top" coordsize="17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" path="m,l1700,e" filled="f" strokecolor="#ccc" strokeweight=".5pt">
                  <v:path arrowok="t" o:connecttype="custom" o:connectlocs="0,0;1700,0" o:connectangles="0,0"/>
                </v:shape>
                <v:shape id="Freeform 21" o:spid="_x0000_s1032" style="position:absolute;left:9570;top:470;width:488;height:20;visibility:visible;mso-wrap-style:square;v-text-anchor:top" coordsize="4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" path="m,l487,e" filled="f" strokecolor="#ccc" strokeweight=".5pt">
                  <v:path arrowok="t" o:connecttype="custom" o:connectlocs="0,0;487,0" o:connectangles="0,0"/>
                </v:shape>
                <v:shape id="Freeform 22" o:spid="_x0000_s1033" style="position:absolute;left:10058;top:470;width:488;height:20;visibility:visible;mso-wrap-style:square;v-text-anchor:top" coordsize="4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" path="m,l487,e" filled="f" strokecolor="#ccc" strokeweight=".5pt">
                  <v:path arrowok="t" o:connecttype="custom" o:connectlocs="0,0;487,0" o:connectangles="0,0"/>
                </v:shape>
                <v:shape id="Freeform 23" o:spid="_x0000_s1034" style="position:absolute;left:10545;top:470;width:488;height:20;visibility:visible;mso-wrap-style:square;v-text-anchor:top" coordsize="4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" path="m,l487,e" filled="f" strokecolor="#ccc" strokeweight=".5pt">
                  <v:path arrowok="t" o:connecttype="custom" o:connectlocs="0,0;487,0" o:connectangles="0,0"/>
                </v:shape>
                <w10:wrap anchorx="page"/>
              </v:group>
            </w:pict>
          </mc:Fallback>
        </mc:AlternateContent>
      </w:r>
      <w:r w:rsidR="00AC1A7D">
        <w:rPr>
          <w:color w:val="0098DB"/>
          <w:w w:val="105"/>
        </w:rPr>
        <w:t>Mixed F1Q-18 results: weak iPhone units balanced by ASP upside, cash return</w:t>
      </w:r>
    </w:p>
    <w:p w:rsidR="00AC1A7D" w:rsidRDefault="00AC1A7D">
      <w:pPr>
        <w:pStyle w:val="BodyText"/>
        <w:kinsoku w:val="0"/>
        <w:overflowPunct w:val="0"/>
        <w:spacing w:line="139" w:lineRule="exact"/>
        <w:ind w:left="167"/>
        <w:rPr>
          <w:color w:val="0098DB"/>
          <w:w w:val="105"/>
          <w:sz w:val="14"/>
          <w:szCs w:val="14"/>
        </w:rPr>
      </w:pPr>
      <w:r>
        <w:rPr>
          <w:rFonts w:ascii="Times New Roman" w:hAnsi="Times New Roman" w:cs="Times New Roman"/>
          <w:sz w:val="24"/>
          <w:szCs w:val="24"/>
        </w:rPr>
        <w:br w:type="column"/>
      </w:r>
      <w:hyperlink r:id="rId11" w:history="1">
        <w:r>
          <w:rPr>
            <w:color w:val="0098DB"/>
            <w:w w:val="105"/>
            <w:sz w:val="14"/>
            <w:szCs w:val="14"/>
          </w:rPr>
          <w:t>Sherri Scribner</w:t>
        </w:r>
      </w:hyperlink>
    </w:p>
    <w:p w:rsidR="00AC1A7D" w:rsidRDefault="00AC1A7D">
      <w:pPr>
        <w:pStyle w:val="BodyText"/>
        <w:kinsoku w:val="0"/>
        <w:overflowPunct w:val="0"/>
        <w:spacing w:before="93"/>
        <w:ind w:left="167"/>
        <w:rPr>
          <w:w w:val="105"/>
          <w:sz w:val="14"/>
          <w:szCs w:val="14"/>
        </w:rPr>
      </w:pPr>
      <w:r>
        <w:rPr>
          <w:w w:val="105"/>
          <w:sz w:val="14"/>
          <w:szCs w:val="14"/>
        </w:rPr>
        <w:t>Research Analyst</w:t>
      </w:r>
    </w:p>
    <w:p w:rsidR="00AC1A7D" w:rsidRDefault="00AC1A7D">
      <w:pPr>
        <w:pStyle w:val="BodyText"/>
        <w:kinsoku w:val="0"/>
        <w:overflowPunct w:val="0"/>
        <w:spacing w:before="93"/>
        <w:ind w:left="167"/>
        <w:rPr>
          <w:w w:val="105"/>
          <w:sz w:val="14"/>
          <w:szCs w:val="14"/>
        </w:rPr>
      </w:pPr>
      <w:r>
        <w:rPr>
          <w:w w:val="105"/>
          <w:sz w:val="14"/>
          <w:szCs w:val="14"/>
        </w:rPr>
        <w:t>+1-212-250-5734</w:t>
      </w:r>
    </w:p>
    <w:p w:rsidR="00AC1A7D" w:rsidRDefault="00AC1A7D">
      <w:pPr>
        <w:pStyle w:val="BodyText"/>
        <w:kinsoku w:val="0"/>
        <w:overflowPunct w:val="0"/>
        <w:spacing w:before="7"/>
        <w:rPr>
          <w:sz w:val="20"/>
          <w:szCs w:val="20"/>
        </w:rPr>
      </w:pPr>
    </w:p>
    <w:p w:rsidR="00AC1A7D" w:rsidRDefault="00AC1A7D">
      <w:pPr>
        <w:pStyle w:val="BodyText"/>
        <w:kinsoku w:val="0"/>
        <w:overflowPunct w:val="0"/>
        <w:spacing w:line="379" w:lineRule="auto"/>
        <w:ind w:left="167" w:right="2259"/>
        <w:rPr>
          <w:color w:val="000000"/>
          <w:w w:val="105"/>
          <w:sz w:val="14"/>
          <w:szCs w:val="14"/>
        </w:rPr>
      </w:pPr>
      <w:hyperlink r:id="rId12" w:history="1">
        <w:r>
          <w:rPr>
            <w:color w:val="0098DB"/>
            <w:w w:val="105"/>
            <w:sz w:val="14"/>
            <w:szCs w:val="14"/>
          </w:rPr>
          <w:t>Adrienne Colby</w:t>
        </w:r>
      </w:hyperlink>
      <w:r>
        <w:rPr>
          <w:color w:val="0098DB"/>
          <w:w w:val="105"/>
          <w:sz w:val="14"/>
          <w:szCs w:val="14"/>
        </w:rPr>
        <w:t xml:space="preserve"> </w:t>
      </w:r>
      <w:r>
        <w:rPr>
          <w:color w:val="000000"/>
          <w:w w:val="105"/>
          <w:sz w:val="14"/>
          <w:szCs w:val="14"/>
        </w:rPr>
        <w:t>Associate Analyst</w:t>
      </w:r>
    </w:p>
    <w:p w:rsidR="00AC1A7D" w:rsidRDefault="00AC1A7D">
      <w:pPr>
        <w:pStyle w:val="BodyText"/>
        <w:kinsoku w:val="0"/>
        <w:overflowPunct w:val="0"/>
        <w:spacing w:before="2"/>
        <w:ind w:left="167"/>
        <w:rPr>
          <w:w w:val="105"/>
          <w:sz w:val="14"/>
          <w:szCs w:val="14"/>
        </w:rPr>
      </w:pPr>
      <w:r>
        <w:rPr>
          <w:w w:val="105"/>
          <w:sz w:val="14"/>
          <w:szCs w:val="14"/>
        </w:rPr>
        <w:t>+1-212-250-0948</w:t>
      </w:r>
    </w:p>
    <w:p w:rsidR="00AC1A7D" w:rsidRDefault="00AC1A7D">
      <w:pPr>
        <w:pStyle w:val="BodyText"/>
        <w:kinsoku w:val="0"/>
        <w:overflowPunct w:val="0"/>
        <w:spacing w:before="7"/>
        <w:rPr>
          <w:sz w:val="20"/>
          <w:szCs w:val="20"/>
        </w:rPr>
      </w:pPr>
    </w:p>
    <w:p w:rsidR="00AC1A7D" w:rsidRDefault="00AC1A7D">
      <w:pPr>
        <w:pStyle w:val="BodyText"/>
        <w:kinsoku w:val="0"/>
        <w:overflowPunct w:val="0"/>
        <w:spacing w:line="379" w:lineRule="auto"/>
        <w:ind w:left="167" w:right="1654"/>
        <w:rPr>
          <w:color w:val="000000"/>
          <w:sz w:val="14"/>
          <w:szCs w:val="14"/>
        </w:rPr>
      </w:pPr>
      <w:hyperlink r:id="rId13" w:history="1">
        <w:r>
          <w:rPr>
            <w:color w:val="0098DB"/>
            <w:w w:val="105"/>
            <w:sz w:val="14"/>
            <w:szCs w:val="14"/>
          </w:rPr>
          <w:t>Jeﬀrey Rand, CFA</w:t>
        </w:r>
      </w:hyperlink>
      <w:r>
        <w:rPr>
          <w:color w:val="0098DB"/>
          <w:w w:val="105"/>
          <w:sz w:val="14"/>
          <w:szCs w:val="14"/>
        </w:rPr>
        <w:t xml:space="preserve"> </w:t>
      </w:r>
      <w:r>
        <w:rPr>
          <w:color w:val="000000"/>
          <w:sz w:val="14"/>
          <w:szCs w:val="14"/>
        </w:rPr>
        <w:t>Research Associate</w:t>
      </w:r>
    </w:p>
    <w:p w:rsidR="00AC1A7D" w:rsidRDefault="00AC1A7D">
      <w:pPr>
        <w:pStyle w:val="BodyText"/>
        <w:kinsoku w:val="0"/>
        <w:overflowPunct w:val="0"/>
        <w:spacing w:before="2"/>
        <w:ind w:left="167"/>
        <w:rPr>
          <w:w w:val="105"/>
          <w:sz w:val="14"/>
          <w:szCs w:val="14"/>
        </w:rPr>
      </w:pPr>
      <w:r>
        <w:rPr>
          <w:w w:val="105"/>
          <w:sz w:val="14"/>
          <w:szCs w:val="14"/>
        </w:rPr>
        <w:t>+1-212-250-0639</w:t>
      </w:r>
    </w:p>
    <w:p w:rsidR="00AC1A7D" w:rsidRDefault="00F0459A">
      <w:pPr>
        <w:pStyle w:val="BodyText"/>
        <w:kinsoku w:val="0"/>
        <w:overflowPunct w:val="0"/>
        <w:spacing w:before="8"/>
        <w:rPr>
          <w:sz w:val="19"/>
          <w:szCs w:val="19"/>
        </w:rPr>
      </w:pPr>
      <w:r>
        <w:rPr>
          <w:noProof/>
        </w:rPr>
        <mc:AlternateContent>
          <mc:Choice Requires="wpg">
            <w:drawing>
              <wp:anchor distT="0" distB="0" distL="0" distR="0" simplePos="0" relativeHeight="251630080" behindDoc="0" locked="0" layoutInCell="0" allowOverlap="1">
                <wp:simplePos x="0" y="0"/>
                <wp:positionH relativeFrom="page">
                  <wp:posOffset>4991100</wp:posOffset>
                </wp:positionH>
                <wp:positionV relativeFrom="paragraph">
                  <wp:posOffset>168910</wp:posOffset>
                </wp:positionV>
                <wp:extent cx="2018665" cy="137795"/>
                <wp:effectExtent l="0" t="0" r="0" b="0"/>
                <wp:wrapTopAndBottom/>
                <wp:docPr id="29"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8665" cy="137795"/>
                          <a:chOff x="7860" y="266"/>
                          <a:chExt cx="3179" cy="217"/>
                        </a:xfrm>
                      </wpg:grpSpPr>
                      <wps:wsp>
                        <wps:cNvPr id="30" name="Freeform 25"/>
                        <wps:cNvSpPr>
                          <a:spLocks/>
                        </wps:cNvSpPr>
                        <wps:spPr bwMode="auto">
                          <a:xfrm>
                            <a:off x="7865" y="276"/>
                            <a:ext cx="1706" cy="20"/>
                          </a:xfrm>
                          <a:custGeom>
                            <a:avLst/>
                            <a:gdLst>
                              <a:gd name="T0" fmla="*/ 0 w 1706"/>
                              <a:gd name="T1" fmla="*/ 0 h 20"/>
                              <a:gd name="T2" fmla="*/ 1705 w 1706"/>
                              <a:gd name="T3" fmla="*/ 0 h 20"/>
                            </a:gdLst>
                            <a:ahLst/>
                            <a:cxnLst>
                              <a:cxn ang="0">
                                <a:pos x="T0" y="T1"/>
                              </a:cxn>
                              <a:cxn ang="0">
                                <a:pos x="T2" y="T3"/>
                              </a:cxn>
                            </a:cxnLst>
                            <a:rect l="0" t="0" r="r" b="b"/>
                            <a:pathLst>
                              <a:path w="1706" h="20">
                                <a:moveTo>
                                  <a:pt x="0" y="0"/>
                                </a:moveTo>
                                <a:lnTo>
                                  <a:pt x="1705" y="0"/>
                                </a:lnTo>
                              </a:path>
                            </a:pathLst>
                          </a:custGeom>
                          <a:noFill/>
                          <a:ln w="6349">
                            <a:solidFill>
                              <a:srgbClr val="0098D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26"/>
                        <wps:cNvSpPr>
                          <a:spLocks/>
                        </wps:cNvSpPr>
                        <wps:spPr bwMode="auto">
                          <a:xfrm>
                            <a:off x="7870" y="271"/>
                            <a:ext cx="20" cy="207"/>
                          </a:xfrm>
                          <a:custGeom>
                            <a:avLst/>
                            <a:gdLst>
                              <a:gd name="T0" fmla="*/ 0 w 20"/>
                              <a:gd name="T1" fmla="*/ 0 h 207"/>
                              <a:gd name="T2" fmla="*/ 0 w 20"/>
                              <a:gd name="T3" fmla="*/ 206 h 207"/>
                            </a:gdLst>
                            <a:ahLst/>
                            <a:cxnLst>
                              <a:cxn ang="0">
                                <a:pos x="T0" y="T1"/>
                              </a:cxn>
                              <a:cxn ang="0">
                                <a:pos x="T2" y="T3"/>
                              </a:cxn>
                            </a:cxnLst>
                            <a:rect l="0" t="0" r="r" b="b"/>
                            <a:pathLst>
                              <a:path w="20" h="207">
                                <a:moveTo>
                                  <a:pt x="0" y="0"/>
                                </a:moveTo>
                                <a:lnTo>
                                  <a:pt x="0" y="206"/>
                                </a:lnTo>
                              </a:path>
                            </a:pathLst>
                          </a:custGeom>
                          <a:noFill/>
                          <a:ln w="6349">
                            <a:solidFill>
                              <a:srgbClr val="0098D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27"/>
                        <wps:cNvSpPr>
                          <a:spLocks/>
                        </wps:cNvSpPr>
                        <wps:spPr bwMode="auto">
                          <a:xfrm>
                            <a:off x="9570" y="276"/>
                            <a:ext cx="488" cy="20"/>
                          </a:xfrm>
                          <a:custGeom>
                            <a:avLst/>
                            <a:gdLst>
                              <a:gd name="T0" fmla="*/ 0 w 488"/>
                              <a:gd name="T1" fmla="*/ 0 h 20"/>
                              <a:gd name="T2" fmla="*/ 487 w 488"/>
                              <a:gd name="T3" fmla="*/ 0 h 20"/>
                            </a:gdLst>
                            <a:ahLst/>
                            <a:cxnLst>
                              <a:cxn ang="0">
                                <a:pos x="T0" y="T1"/>
                              </a:cxn>
                              <a:cxn ang="0">
                                <a:pos x="T2" y="T3"/>
                              </a:cxn>
                            </a:cxnLst>
                            <a:rect l="0" t="0" r="r" b="b"/>
                            <a:pathLst>
                              <a:path w="488" h="20">
                                <a:moveTo>
                                  <a:pt x="0" y="0"/>
                                </a:moveTo>
                                <a:lnTo>
                                  <a:pt x="487" y="0"/>
                                </a:lnTo>
                              </a:path>
                            </a:pathLst>
                          </a:custGeom>
                          <a:noFill/>
                          <a:ln w="6350">
                            <a:solidFill>
                              <a:srgbClr val="0098D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28"/>
                        <wps:cNvSpPr>
                          <a:spLocks/>
                        </wps:cNvSpPr>
                        <wps:spPr bwMode="auto">
                          <a:xfrm>
                            <a:off x="10058" y="276"/>
                            <a:ext cx="488" cy="20"/>
                          </a:xfrm>
                          <a:custGeom>
                            <a:avLst/>
                            <a:gdLst>
                              <a:gd name="T0" fmla="*/ 0 w 488"/>
                              <a:gd name="T1" fmla="*/ 0 h 20"/>
                              <a:gd name="T2" fmla="*/ 487 w 488"/>
                              <a:gd name="T3" fmla="*/ 0 h 20"/>
                            </a:gdLst>
                            <a:ahLst/>
                            <a:cxnLst>
                              <a:cxn ang="0">
                                <a:pos x="T0" y="T1"/>
                              </a:cxn>
                              <a:cxn ang="0">
                                <a:pos x="T2" y="T3"/>
                              </a:cxn>
                            </a:cxnLst>
                            <a:rect l="0" t="0" r="r" b="b"/>
                            <a:pathLst>
                              <a:path w="488" h="20">
                                <a:moveTo>
                                  <a:pt x="0" y="0"/>
                                </a:moveTo>
                                <a:lnTo>
                                  <a:pt x="487" y="0"/>
                                </a:lnTo>
                              </a:path>
                            </a:pathLst>
                          </a:custGeom>
                          <a:noFill/>
                          <a:ln w="6350">
                            <a:solidFill>
                              <a:srgbClr val="0098D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29"/>
                        <wps:cNvSpPr>
                          <a:spLocks/>
                        </wps:cNvSpPr>
                        <wps:spPr bwMode="auto">
                          <a:xfrm>
                            <a:off x="10545" y="276"/>
                            <a:ext cx="488" cy="20"/>
                          </a:xfrm>
                          <a:custGeom>
                            <a:avLst/>
                            <a:gdLst>
                              <a:gd name="T0" fmla="*/ 0 w 488"/>
                              <a:gd name="T1" fmla="*/ 0 h 20"/>
                              <a:gd name="T2" fmla="*/ 487 w 488"/>
                              <a:gd name="T3" fmla="*/ 0 h 20"/>
                            </a:gdLst>
                            <a:ahLst/>
                            <a:cxnLst>
                              <a:cxn ang="0">
                                <a:pos x="T0" y="T1"/>
                              </a:cxn>
                              <a:cxn ang="0">
                                <a:pos x="T2" y="T3"/>
                              </a:cxn>
                            </a:cxnLst>
                            <a:rect l="0" t="0" r="r" b="b"/>
                            <a:pathLst>
                              <a:path w="488" h="20">
                                <a:moveTo>
                                  <a:pt x="0" y="0"/>
                                </a:moveTo>
                                <a:lnTo>
                                  <a:pt x="487" y="0"/>
                                </a:lnTo>
                              </a:path>
                            </a:pathLst>
                          </a:custGeom>
                          <a:noFill/>
                          <a:ln w="6350">
                            <a:solidFill>
                              <a:srgbClr val="0098D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Text Box 30"/>
                        <wps:cNvSpPr txBox="1">
                          <a:spLocks noChangeArrowheads="1"/>
                        </wps:cNvSpPr>
                        <wps:spPr bwMode="auto">
                          <a:xfrm>
                            <a:off x="7860" y="266"/>
                            <a:ext cx="3179"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1A7D" w:rsidRDefault="00AC1A7D">
                              <w:pPr>
                                <w:pStyle w:val="BodyText"/>
                                <w:kinsoku w:val="0"/>
                                <w:overflowPunct w:val="0"/>
                                <w:spacing w:before="31"/>
                                <w:ind w:left="37"/>
                                <w:rPr>
                                  <w:color w:val="0098DB"/>
                                  <w:w w:val="105"/>
                                  <w:sz w:val="14"/>
                                  <w:szCs w:val="14"/>
                                </w:rPr>
                              </w:pPr>
                              <w:r>
                                <w:rPr>
                                  <w:color w:val="0098DB"/>
                                  <w:w w:val="105"/>
                                  <w:sz w:val="14"/>
                                  <w:szCs w:val="14"/>
                                </w:rPr>
                                <w:t>Companies featured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37" style="position:absolute;margin-left:393pt;margin-top:13.3pt;width:158.95pt;height:10.85pt;z-index:251630080;mso-wrap-distance-left:0;mso-wrap-distance-right:0;mso-position-horizontal-relative:page;mso-position-vertical-relative:text" coordorigin="7860,266" coordsize="3179,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" o:allowincell="f">
                <v:shape id="Freeform 25" o:spid="_x0000_s1038" style="position:absolute;left:7865;top:276;width:1706;height:20;visibility:visible;mso-wrap-style:square;v-text-anchor:top" coordsize="17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" path="m,l1705,e" filled="f" strokecolor="#0098db" strokeweight=".17636mm">
                  <v:path arrowok="t" o:connecttype="custom" o:connectlocs="0,0;1705,0" o:connectangles="0,0"/>
                </v:shape>
                <v:shape id="Freeform 26" o:spid="_x0000_s1039" style="position:absolute;left:7870;top:271;width:20;height:207;visibility:visible;mso-wrap-style:square;v-text-anchor:top" coordsize="20,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" path="m,l,206e" filled="f" strokecolor="#0098db" strokeweight=".17636mm">
                  <v:path arrowok="t" o:connecttype="custom" o:connectlocs="0,0;0,206" o:connectangles="0,0"/>
                </v:shape>
                <v:shape id="Freeform 27" o:spid="_x0000_s1040" style="position:absolute;left:9570;top:276;width:488;height:20;visibility:visible;mso-wrap-style:square;v-text-anchor:top" coordsize="4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" path="m,l487,e" filled="f" strokecolor="#0098db" strokeweight=".5pt">
                  <v:path arrowok="t" o:connecttype="custom" o:connectlocs="0,0;487,0" o:connectangles="0,0"/>
                </v:shape>
                <v:shape id="Freeform 28" o:spid="_x0000_s1041" style="position:absolute;left:10058;top:276;width:488;height:20;visibility:visible;mso-wrap-style:square;v-text-anchor:top" coordsize="4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" path="m,l487,e" filled="f" strokecolor="#0098db" strokeweight=".5pt">
                  <v:path arrowok="t" o:connecttype="custom" o:connectlocs="0,0;487,0" o:connectangles="0,0"/>
                </v:shape>
                <v:shape id="Freeform 29" o:spid="_x0000_s1042" style="position:absolute;left:10545;top:276;width:488;height:20;visibility:visible;mso-wrap-style:square;v-text-anchor:top" coordsize="4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" path="m,l487,e" filled="f" strokecolor="#0098db" strokeweight=".5pt">
                  <v:path arrowok="t" o:connecttype="custom" o:connectlocs="0,0;487,0" o:connectangles="0,0"/>
                </v:shape>
                <v:shape id="Text Box 30" o:spid="_x0000_s1043" type="#_x0000_t202" style="position:absolute;left:7860;top:266;width:3179;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rsidR="00AC1A7D" w:rsidRDefault="00AC1A7D">
                        <w:pPr>
                          <w:pStyle w:val="BodyText"/>
                          <w:kinsoku w:val="0"/>
                          <w:overflowPunct w:val="0"/>
                          <w:spacing w:before="31"/>
                          <w:ind w:left="37"/>
                          <w:rPr>
                            <w:color w:val="0098DB"/>
                            <w:w w:val="105"/>
                            <w:sz w:val="14"/>
                            <w:szCs w:val="14"/>
                          </w:rPr>
                        </w:pPr>
                        <w:r>
                          <w:rPr>
                            <w:color w:val="0098DB"/>
                            <w:w w:val="105"/>
                            <w:sz w:val="14"/>
                            <w:szCs w:val="14"/>
                          </w:rPr>
                          <w:t>Companies featured</w:t>
                        </w:r>
                      </w:p>
                    </w:txbxContent>
                  </v:textbox>
                </v:shape>
                <w10:wrap type="topAndBottom" anchorx="page"/>
              </v:group>
            </w:pict>
          </mc:Fallback>
        </mc:AlternateContent>
      </w:r>
    </w:p>
    <w:p w:rsidR="00AC1A7D" w:rsidRDefault="00AC1A7D">
      <w:pPr>
        <w:pStyle w:val="BodyText"/>
        <w:tabs>
          <w:tab w:val="left" w:pos="3023"/>
        </w:tabs>
        <w:kinsoku w:val="0"/>
        <w:overflowPunct w:val="0"/>
        <w:spacing w:before="10"/>
        <w:ind w:left="252"/>
        <w:rPr>
          <w:w w:val="105"/>
          <w:sz w:val="14"/>
          <w:szCs w:val="14"/>
        </w:rPr>
      </w:pPr>
      <w:r>
        <w:rPr>
          <w:w w:val="105"/>
          <w:sz w:val="14"/>
          <w:szCs w:val="14"/>
        </w:rPr>
        <w:t>Apple</w:t>
      </w:r>
      <w:r>
        <w:rPr>
          <w:spacing w:val="-14"/>
          <w:w w:val="105"/>
          <w:sz w:val="14"/>
          <w:szCs w:val="14"/>
        </w:rPr>
        <w:t xml:space="preserve"> </w:t>
      </w:r>
      <w:r>
        <w:rPr>
          <w:w w:val="105"/>
          <w:sz w:val="14"/>
          <w:szCs w:val="14"/>
        </w:rPr>
        <w:t>Inc.</w:t>
      </w:r>
      <w:r>
        <w:rPr>
          <w:spacing w:val="-14"/>
          <w:w w:val="105"/>
          <w:sz w:val="14"/>
          <w:szCs w:val="14"/>
        </w:rPr>
        <w:t xml:space="preserve"> </w:t>
      </w:r>
      <w:r>
        <w:rPr>
          <w:w w:val="105"/>
          <w:sz w:val="14"/>
          <w:szCs w:val="14"/>
        </w:rPr>
        <w:t>(AAPL.OQ),USD167.78</w:t>
      </w:r>
      <w:r>
        <w:rPr>
          <w:w w:val="105"/>
          <w:sz w:val="14"/>
          <w:szCs w:val="14"/>
        </w:rPr>
        <w:tab/>
        <w:t>Hold</w:t>
      </w:r>
    </w:p>
    <w:p w:rsidR="00AC1A7D" w:rsidRDefault="00F0459A">
      <w:pPr>
        <w:pStyle w:val="BodyText"/>
        <w:kinsoku w:val="0"/>
        <w:overflowPunct w:val="0"/>
        <w:spacing w:line="20" w:lineRule="exact"/>
        <w:ind w:left="162"/>
        <w:rPr>
          <w:sz w:val="2"/>
          <w:szCs w:val="2"/>
        </w:rPr>
      </w:pPr>
      <w:r>
        <w:rPr>
          <w:noProof/>
          <w:sz w:val="2"/>
          <w:szCs w:val="2"/>
        </w:rPr>
        <mc:AlternateContent>
          <mc:Choice Requires="wpg">
            <w:drawing>
              <wp:inline distT="0" distB="0" distL="0" distR="0">
                <wp:extent cx="2015490" cy="12700"/>
                <wp:effectExtent l="3175" t="8255" r="635" b="0"/>
                <wp:docPr id="20"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5490" cy="12700"/>
                          <a:chOff x="0" y="0"/>
                          <a:chExt cx="3174" cy="20"/>
                        </a:xfrm>
                      </wpg:grpSpPr>
                      <wps:wsp>
                        <wps:cNvPr id="21" name="Freeform 32"/>
                        <wps:cNvSpPr>
                          <a:spLocks/>
                        </wps:cNvSpPr>
                        <wps:spPr bwMode="auto">
                          <a:xfrm>
                            <a:off x="5" y="5"/>
                            <a:ext cx="1701" cy="20"/>
                          </a:xfrm>
                          <a:custGeom>
                            <a:avLst/>
                            <a:gdLst>
                              <a:gd name="T0" fmla="*/ 1700 w 1701"/>
                              <a:gd name="T1" fmla="*/ 0 h 20"/>
                              <a:gd name="T2" fmla="*/ 0 w 1701"/>
                              <a:gd name="T3" fmla="*/ 0 h 20"/>
                            </a:gdLst>
                            <a:ahLst/>
                            <a:cxnLst>
                              <a:cxn ang="0">
                                <a:pos x="T0" y="T1"/>
                              </a:cxn>
                              <a:cxn ang="0">
                                <a:pos x="T2" y="T3"/>
                              </a:cxn>
                            </a:cxnLst>
                            <a:rect l="0" t="0" r="r" b="b"/>
                            <a:pathLst>
                              <a:path w="1701" h="20">
                                <a:moveTo>
                                  <a:pt x="1700" y="0"/>
                                </a:moveTo>
                                <a:lnTo>
                                  <a:pt x="0" y="0"/>
                                </a:lnTo>
                              </a:path>
                            </a:pathLst>
                          </a:custGeom>
                          <a:noFill/>
                          <a:ln w="635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33"/>
                        <wps:cNvSpPr>
                          <a:spLocks/>
                        </wps:cNvSpPr>
                        <wps:spPr bwMode="auto">
                          <a:xfrm>
                            <a:off x="1705" y="5"/>
                            <a:ext cx="488" cy="20"/>
                          </a:xfrm>
                          <a:custGeom>
                            <a:avLst/>
                            <a:gdLst>
                              <a:gd name="T0" fmla="*/ 487 w 488"/>
                              <a:gd name="T1" fmla="*/ 0 h 20"/>
                              <a:gd name="T2" fmla="*/ 0 w 488"/>
                              <a:gd name="T3" fmla="*/ 0 h 20"/>
                            </a:gdLst>
                            <a:ahLst/>
                            <a:cxnLst>
                              <a:cxn ang="0">
                                <a:pos x="T0" y="T1"/>
                              </a:cxn>
                              <a:cxn ang="0">
                                <a:pos x="T2" y="T3"/>
                              </a:cxn>
                            </a:cxnLst>
                            <a:rect l="0" t="0" r="r" b="b"/>
                            <a:pathLst>
                              <a:path w="488" h="20">
                                <a:moveTo>
                                  <a:pt x="487" y="0"/>
                                </a:moveTo>
                                <a:lnTo>
                                  <a:pt x="0" y="0"/>
                                </a:lnTo>
                              </a:path>
                            </a:pathLst>
                          </a:custGeom>
                          <a:noFill/>
                          <a:ln w="635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34"/>
                        <wps:cNvSpPr>
                          <a:spLocks/>
                        </wps:cNvSpPr>
                        <wps:spPr bwMode="auto">
                          <a:xfrm>
                            <a:off x="2193" y="5"/>
                            <a:ext cx="488" cy="20"/>
                          </a:xfrm>
                          <a:custGeom>
                            <a:avLst/>
                            <a:gdLst>
                              <a:gd name="T0" fmla="*/ 487 w 488"/>
                              <a:gd name="T1" fmla="*/ 0 h 20"/>
                              <a:gd name="T2" fmla="*/ 0 w 488"/>
                              <a:gd name="T3" fmla="*/ 0 h 20"/>
                            </a:gdLst>
                            <a:ahLst/>
                            <a:cxnLst>
                              <a:cxn ang="0">
                                <a:pos x="T0" y="T1"/>
                              </a:cxn>
                              <a:cxn ang="0">
                                <a:pos x="T2" y="T3"/>
                              </a:cxn>
                            </a:cxnLst>
                            <a:rect l="0" t="0" r="r" b="b"/>
                            <a:pathLst>
                              <a:path w="488" h="20">
                                <a:moveTo>
                                  <a:pt x="487" y="0"/>
                                </a:moveTo>
                                <a:lnTo>
                                  <a:pt x="0" y="0"/>
                                </a:lnTo>
                              </a:path>
                            </a:pathLst>
                          </a:custGeom>
                          <a:noFill/>
                          <a:ln w="635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35"/>
                        <wps:cNvSpPr>
                          <a:spLocks/>
                        </wps:cNvSpPr>
                        <wps:spPr bwMode="auto">
                          <a:xfrm>
                            <a:off x="2680" y="5"/>
                            <a:ext cx="488" cy="20"/>
                          </a:xfrm>
                          <a:custGeom>
                            <a:avLst/>
                            <a:gdLst>
                              <a:gd name="T0" fmla="*/ 487 w 488"/>
                              <a:gd name="T1" fmla="*/ 0 h 20"/>
                              <a:gd name="T2" fmla="*/ 0 w 488"/>
                              <a:gd name="T3" fmla="*/ 0 h 20"/>
                            </a:gdLst>
                            <a:ahLst/>
                            <a:cxnLst>
                              <a:cxn ang="0">
                                <a:pos x="T0" y="T1"/>
                              </a:cxn>
                              <a:cxn ang="0">
                                <a:pos x="T2" y="T3"/>
                              </a:cxn>
                            </a:cxnLst>
                            <a:rect l="0" t="0" r="r" b="b"/>
                            <a:pathLst>
                              <a:path w="488" h="20">
                                <a:moveTo>
                                  <a:pt x="487" y="0"/>
                                </a:moveTo>
                                <a:lnTo>
                                  <a:pt x="0" y="0"/>
                                </a:lnTo>
                              </a:path>
                            </a:pathLst>
                          </a:custGeom>
                          <a:noFill/>
                          <a:ln w="635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36"/>
                        <wps:cNvSpPr>
                          <a:spLocks/>
                        </wps:cNvSpPr>
                        <wps:spPr bwMode="auto">
                          <a:xfrm>
                            <a:off x="5" y="5"/>
                            <a:ext cx="1701" cy="20"/>
                          </a:xfrm>
                          <a:custGeom>
                            <a:avLst/>
                            <a:gdLst>
                              <a:gd name="T0" fmla="*/ 0 w 1701"/>
                              <a:gd name="T1" fmla="*/ 0 h 20"/>
                              <a:gd name="T2" fmla="*/ 1700 w 1701"/>
                              <a:gd name="T3" fmla="*/ 0 h 20"/>
                            </a:gdLst>
                            <a:ahLst/>
                            <a:cxnLst>
                              <a:cxn ang="0">
                                <a:pos x="T0" y="T1"/>
                              </a:cxn>
                              <a:cxn ang="0">
                                <a:pos x="T2" y="T3"/>
                              </a:cxn>
                            </a:cxnLst>
                            <a:rect l="0" t="0" r="r" b="b"/>
                            <a:pathLst>
                              <a:path w="1701" h="20">
                                <a:moveTo>
                                  <a:pt x="0" y="0"/>
                                </a:moveTo>
                                <a:lnTo>
                                  <a:pt x="1700" y="0"/>
                                </a:lnTo>
                              </a:path>
                            </a:pathLst>
                          </a:custGeom>
                          <a:noFill/>
                          <a:ln w="635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37"/>
                        <wps:cNvSpPr>
                          <a:spLocks/>
                        </wps:cNvSpPr>
                        <wps:spPr bwMode="auto">
                          <a:xfrm>
                            <a:off x="1705" y="5"/>
                            <a:ext cx="488" cy="20"/>
                          </a:xfrm>
                          <a:custGeom>
                            <a:avLst/>
                            <a:gdLst>
                              <a:gd name="T0" fmla="*/ 0 w 488"/>
                              <a:gd name="T1" fmla="*/ 0 h 20"/>
                              <a:gd name="T2" fmla="*/ 487 w 488"/>
                              <a:gd name="T3" fmla="*/ 0 h 20"/>
                            </a:gdLst>
                            <a:ahLst/>
                            <a:cxnLst>
                              <a:cxn ang="0">
                                <a:pos x="T0" y="T1"/>
                              </a:cxn>
                              <a:cxn ang="0">
                                <a:pos x="T2" y="T3"/>
                              </a:cxn>
                            </a:cxnLst>
                            <a:rect l="0" t="0" r="r" b="b"/>
                            <a:pathLst>
                              <a:path w="488" h="20">
                                <a:moveTo>
                                  <a:pt x="0" y="0"/>
                                </a:moveTo>
                                <a:lnTo>
                                  <a:pt x="487" y="0"/>
                                </a:lnTo>
                              </a:path>
                            </a:pathLst>
                          </a:custGeom>
                          <a:noFill/>
                          <a:ln w="635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38"/>
                        <wps:cNvSpPr>
                          <a:spLocks/>
                        </wps:cNvSpPr>
                        <wps:spPr bwMode="auto">
                          <a:xfrm>
                            <a:off x="2193" y="5"/>
                            <a:ext cx="488" cy="20"/>
                          </a:xfrm>
                          <a:custGeom>
                            <a:avLst/>
                            <a:gdLst>
                              <a:gd name="T0" fmla="*/ 0 w 488"/>
                              <a:gd name="T1" fmla="*/ 0 h 20"/>
                              <a:gd name="T2" fmla="*/ 487 w 488"/>
                              <a:gd name="T3" fmla="*/ 0 h 20"/>
                            </a:gdLst>
                            <a:ahLst/>
                            <a:cxnLst>
                              <a:cxn ang="0">
                                <a:pos x="T0" y="T1"/>
                              </a:cxn>
                              <a:cxn ang="0">
                                <a:pos x="T2" y="T3"/>
                              </a:cxn>
                            </a:cxnLst>
                            <a:rect l="0" t="0" r="r" b="b"/>
                            <a:pathLst>
                              <a:path w="488" h="20">
                                <a:moveTo>
                                  <a:pt x="0" y="0"/>
                                </a:moveTo>
                                <a:lnTo>
                                  <a:pt x="487" y="0"/>
                                </a:lnTo>
                              </a:path>
                            </a:pathLst>
                          </a:custGeom>
                          <a:noFill/>
                          <a:ln w="635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39"/>
                        <wps:cNvSpPr>
                          <a:spLocks/>
                        </wps:cNvSpPr>
                        <wps:spPr bwMode="auto">
                          <a:xfrm>
                            <a:off x="2680" y="5"/>
                            <a:ext cx="488" cy="20"/>
                          </a:xfrm>
                          <a:custGeom>
                            <a:avLst/>
                            <a:gdLst>
                              <a:gd name="T0" fmla="*/ 0 w 488"/>
                              <a:gd name="T1" fmla="*/ 0 h 20"/>
                              <a:gd name="T2" fmla="*/ 487 w 488"/>
                              <a:gd name="T3" fmla="*/ 0 h 20"/>
                            </a:gdLst>
                            <a:ahLst/>
                            <a:cxnLst>
                              <a:cxn ang="0">
                                <a:pos x="T0" y="T1"/>
                              </a:cxn>
                              <a:cxn ang="0">
                                <a:pos x="T2" y="T3"/>
                              </a:cxn>
                            </a:cxnLst>
                            <a:rect l="0" t="0" r="r" b="b"/>
                            <a:pathLst>
                              <a:path w="488" h="20">
                                <a:moveTo>
                                  <a:pt x="0" y="0"/>
                                </a:moveTo>
                                <a:lnTo>
                                  <a:pt x="487" y="0"/>
                                </a:lnTo>
                              </a:path>
                            </a:pathLst>
                          </a:custGeom>
                          <a:noFill/>
                          <a:ln w="6350">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20F8D3C" id="Group 31" o:spid="_x0000_s1026" style="width:158.7pt;height:1pt;mso-position-horizontal-relative:char;mso-position-vertical-relative:line" coordsize="317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">
                <v:shape id="Freeform 32" o:spid="_x0000_s1027" style="position:absolute;left:5;top:5;width:1701;height:20;visibility:visible;mso-wrap-style:square;v-text-anchor:top" coordsize="17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" path="m1700,l,e" filled="f" strokecolor="#ccc" strokeweight=".5pt">
                  <v:path arrowok="t" o:connecttype="custom" o:connectlocs="1700,0;0,0" o:connectangles="0,0"/>
                </v:shape>
                <v:shape id="Freeform 33" o:spid="_x0000_s1028" style="position:absolute;left:1705;top:5;width:488;height:20;visibility:visible;mso-wrap-style:square;v-text-anchor:top" coordsize="4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" path="m487,l,e" filled="f" strokecolor="#ccc" strokeweight=".5pt">
                  <v:path arrowok="t" o:connecttype="custom" o:connectlocs="487,0;0,0" o:connectangles="0,0"/>
                </v:shape>
                <v:shape id="Freeform 34" o:spid="_x0000_s1029" style="position:absolute;left:2193;top:5;width:488;height:20;visibility:visible;mso-wrap-style:square;v-text-anchor:top" coordsize="4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" path="m487,l,e" filled="f" strokecolor="#ccc" strokeweight=".5pt">
                  <v:path arrowok="t" o:connecttype="custom" o:connectlocs="487,0;0,0" o:connectangles="0,0"/>
                </v:shape>
                <v:shape id="Freeform 35" o:spid="_x0000_s1030" style="position:absolute;left:2680;top:5;width:488;height:20;visibility:visible;mso-wrap-style:square;v-text-anchor:top" coordsize="4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" path="m487,l,e" filled="f" strokecolor="#ccc" strokeweight=".5pt">
                  <v:path arrowok="t" o:connecttype="custom" o:connectlocs="487,0;0,0" o:connectangles="0,0"/>
                </v:shape>
                <v:shape id="Freeform 36" o:spid="_x0000_s1031" style="position:absolute;left:5;top:5;width:1701;height:20;visibility:visible;mso-wrap-style:square;v-text-anchor:top" coordsize="17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" path="m,l1700,e" filled="f" strokecolor="#ccc" strokeweight=".5pt">
                  <v:path arrowok="t" o:connecttype="custom" o:connectlocs="0,0;1700,0" o:connectangles="0,0"/>
                </v:shape>
                <v:shape id="Freeform 37" o:spid="_x0000_s1032" style="position:absolute;left:1705;top:5;width:488;height:20;visibility:visible;mso-wrap-style:square;v-text-anchor:top" coordsize="4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" path="m,l487,e" filled="f" strokecolor="#ccc" strokeweight=".5pt">
                  <v:path arrowok="t" o:connecttype="custom" o:connectlocs="0,0;487,0" o:connectangles="0,0"/>
                </v:shape>
                <v:shape id="Freeform 38" o:spid="_x0000_s1033" style="position:absolute;left:2193;top:5;width:488;height:20;visibility:visible;mso-wrap-style:square;v-text-anchor:top" coordsize="4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" path="m,l487,e" filled="f" strokecolor="#ccc" strokeweight=".5pt">
                  <v:path arrowok="t" o:connecttype="custom" o:connectlocs="0,0;487,0" o:connectangles="0,0"/>
                </v:shape>
                <v:shape id="Freeform 39" o:spid="_x0000_s1034" style="position:absolute;left:2680;top:5;width:488;height:20;visibility:visible;mso-wrap-style:square;v-text-anchor:top" coordsize="4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" path="m,l487,e" filled="f" strokecolor="#ccc" strokeweight=".5pt">
                  <v:path arrowok="t" o:connecttype="custom" o:connectlocs="0,0;487,0" o:connectangles="0,0"/>
                </v:shape>
                <w10:anchorlock/>
              </v:group>
            </w:pict>
          </mc:Fallback>
        </mc:AlternateContent>
      </w:r>
    </w:p>
    <w:p w:rsidR="00AC1A7D" w:rsidRDefault="00AC1A7D">
      <w:pPr>
        <w:pStyle w:val="BodyText"/>
        <w:tabs>
          <w:tab w:val="left" w:pos="1930"/>
        </w:tabs>
        <w:kinsoku w:val="0"/>
        <w:overflowPunct w:val="0"/>
        <w:spacing w:before="53"/>
        <w:ind w:left="167"/>
        <w:rPr>
          <w:rFonts w:ascii="Times New Roman" w:hAnsi="Times New Roman" w:cs="Times New Roman"/>
          <w:sz w:val="14"/>
          <w:szCs w:val="14"/>
        </w:rPr>
      </w:pPr>
      <w:r>
        <w:rPr>
          <w:rFonts w:ascii="Times New Roman" w:hAnsi="Times New Roman" w:cs="Times New Roman"/>
          <w:sz w:val="14"/>
          <w:szCs w:val="14"/>
          <w:u w:val="single" w:color="CCCCCC"/>
        </w:rPr>
        <w:t xml:space="preserve"> </w:t>
      </w:r>
      <w:r>
        <w:rPr>
          <w:rFonts w:ascii="Times New Roman" w:hAnsi="Times New Roman" w:cs="Times New Roman"/>
          <w:sz w:val="14"/>
          <w:szCs w:val="14"/>
          <w:u w:val="single" w:color="CCCCCC"/>
        </w:rPr>
        <w:tab/>
      </w:r>
      <w:r>
        <w:rPr>
          <w:w w:val="105"/>
          <w:sz w:val="14"/>
          <w:szCs w:val="14"/>
          <w:u w:val="single" w:color="CCCCCC"/>
        </w:rPr>
        <w:t>2017A  2018E 2019E</w:t>
      </w:r>
    </w:p>
    <w:p w:rsidR="00AC1A7D" w:rsidRDefault="00AC1A7D">
      <w:pPr>
        <w:pStyle w:val="BodyText"/>
        <w:tabs>
          <w:tab w:val="left" w:pos="1930"/>
        </w:tabs>
        <w:kinsoku w:val="0"/>
        <w:overflowPunct w:val="0"/>
        <w:spacing w:before="53"/>
        <w:ind w:left="167"/>
        <w:rPr>
          <w:rFonts w:ascii="Times New Roman" w:hAnsi="Times New Roman" w:cs="Times New Roman"/>
          <w:sz w:val="14"/>
          <w:szCs w:val="14"/>
        </w:rPr>
        <w:sectPr w:rsidR="00AC1A7D">
          <w:type w:val="continuous"/>
          <w:pgSz w:w="11910" w:h="15840"/>
          <w:pgMar w:top="0" w:right="600" w:bottom="0" w:left="740" w:header="720" w:footer="720" w:gutter="0"/>
          <w:cols w:num="2" w:space="720" w:equalWidth="0">
            <w:col w:w="6886" w:space="77"/>
            <w:col w:w="3607"/>
          </w:cols>
          <w:noEndnote/>
        </w:sectPr>
      </w:pPr>
    </w:p>
    <w:tbl>
      <w:tblPr>
        <w:tblW w:w="0" w:type="auto"/>
        <w:tblInd w:w="117" w:type="dxa"/>
        <w:tblLayout w:type="fixed"/>
        <w:tblCellMar>
          <w:left w:w="0" w:type="dxa"/>
          <w:right w:w="0" w:type="dxa"/>
        </w:tblCellMar>
        <w:tblLook w:val="0000" w:firstRow="0" w:lastRow="0" w:firstColumn="0" w:lastColumn="0" w:noHBand="0" w:noVBand="0"/>
      </w:tblPr>
      <w:tblGrid>
        <w:gridCol w:w="7013"/>
        <w:gridCol w:w="1453"/>
        <w:gridCol w:w="796"/>
        <w:gridCol w:w="488"/>
        <w:gridCol w:w="427"/>
      </w:tblGrid>
      <w:tr w:rsidR="00AC1A7D">
        <w:tblPrEx>
          <w:tblCellMar>
            <w:top w:w="0" w:type="dxa"/>
            <w:left w:w="0" w:type="dxa"/>
            <w:bottom w:w="0" w:type="dxa"/>
            <w:right w:w="0" w:type="dxa"/>
          </w:tblCellMar>
        </w:tblPrEx>
        <w:trPr>
          <w:trHeight w:val="200"/>
        </w:trPr>
        <w:tc>
          <w:tcPr>
            <w:tcW w:w="7013" w:type="dxa"/>
            <w:tcBorders>
              <w:top w:val="none" w:sz="6" w:space="0" w:color="auto"/>
              <w:left w:val="none" w:sz="6" w:space="0" w:color="auto"/>
              <w:bottom w:val="none" w:sz="6" w:space="0" w:color="auto"/>
              <w:right w:val="none" w:sz="6" w:space="0" w:color="auto"/>
            </w:tcBorders>
          </w:tcPr>
          <w:p w:rsidR="00AC1A7D" w:rsidRDefault="00AC1A7D">
            <w:pPr>
              <w:pStyle w:val="TableParagraph"/>
              <w:kinsoku w:val="0"/>
              <w:overflowPunct w:val="0"/>
              <w:spacing w:line="178" w:lineRule="exact"/>
              <w:ind w:left="50"/>
              <w:rPr>
                <w:color w:val="0098DB"/>
                <w:w w:val="105"/>
                <w:sz w:val="18"/>
                <w:szCs w:val="18"/>
              </w:rPr>
            </w:pPr>
            <w:r>
              <w:rPr>
                <w:color w:val="0098DB"/>
                <w:w w:val="105"/>
                <w:sz w:val="18"/>
                <w:szCs w:val="18"/>
              </w:rPr>
              <w:t>potential</w:t>
            </w:r>
          </w:p>
        </w:tc>
        <w:tc>
          <w:tcPr>
            <w:tcW w:w="1453" w:type="dxa"/>
            <w:tcBorders>
              <w:top w:val="none" w:sz="6" w:space="0" w:color="auto"/>
              <w:left w:val="none" w:sz="6" w:space="0" w:color="auto"/>
              <w:bottom w:val="none" w:sz="6" w:space="0" w:color="auto"/>
              <w:right w:val="none" w:sz="6" w:space="0" w:color="auto"/>
            </w:tcBorders>
          </w:tcPr>
          <w:p w:rsidR="00AC1A7D" w:rsidRDefault="00AC1A7D">
            <w:pPr>
              <w:pStyle w:val="TableParagraph"/>
              <w:kinsoku w:val="0"/>
              <w:overflowPunct w:val="0"/>
              <w:spacing w:line="125" w:lineRule="exact"/>
              <w:ind w:left="85"/>
              <w:rPr>
                <w:sz w:val="14"/>
                <w:szCs w:val="14"/>
              </w:rPr>
            </w:pPr>
            <w:r>
              <w:rPr>
                <w:sz w:val="14"/>
                <w:szCs w:val="14"/>
              </w:rPr>
              <w:t>EPS (USD)</w:t>
            </w:r>
          </w:p>
        </w:tc>
        <w:tc>
          <w:tcPr>
            <w:tcW w:w="796" w:type="dxa"/>
            <w:tcBorders>
              <w:top w:val="none" w:sz="6" w:space="0" w:color="auto"/>
              <w:left w:val="none" w:sz="6" w:space="0" w:color="auto"/>
              <w:bottom w:val="none" w:sz="6" w:space="0" w:color="auto"/>
              <w:right w:val="none" w:sz="6" w:space="0" w:color="auto"/>
            </w:tcBorders>
          </w:tcPr>
          <w:p w:rsidR="00AC1A7D" w:rsidRDefault="00AC1A7D">
            <w:pPr>
              <w:pStyle w:val="TableParagraph"/>
              <w:kinsoku w:val="0"/>
              <w:overflowPunct w:val="0"/>
              <w:spacing w:line="125" w:lineRule="exact"/>
              <w:ind w:right="59"/>
              <w:jc w:val="right"/>
              <w:rPr>
                <w:sz w:val="14"/>
                <w:szCs w:val="14"/>
              </w:rPr>
            </w:pPr>
            <w:r>
              <w:rPr>
                <w:sz w:val="14"/>
                <w:szCs w:val="14"/>
              </w:rPr>
              <w:t>9.21</w:t>
            </w:r>
          </w:p>
        </w:tc>
        <w:tc>
          <w:tcPr>
            <w:tcW w:w="488" w:type="dxa"/>
            <w:tcBorders>
              <w:top w:val="none" w:sz="6" w:space="0" w:color="auto"/>
              <w:left w:val="none" w:sz="6" w:space="0" w:color="auto"/>
              <w:bottom w:val="none" w:sz="6" w:space="0" w:color="auto"/>
              <w:right w:val="none" w:sz="6" w:space="0" w:color="auto"/>
            </w:tcBorders>
          </w:tcPr>
          <w:p w:rsidR="00AC1A7D" w:rsidRDefault="00AC1A7D">
            <w:pPr>
              <w:pStyle w:val="TableParagraph"/>
              <w:kinsoku w:val="0"/>
              <w:overflowPunct w:val="0"/>
              <w:spacing w:line="125" w:lineRule="exact"/>
              <w:ind w:left="39" w:right="39"/>
              <w:jc w:val="center"/>
              <w:rPr>
                <w:w w:val="105"/>
                <w:sz w:val="14"/>
                <w:szCs w:val="14"/>
              </w:rPr>
            </w:pPr>
            <w:r>
              <w:rPr>
                <w:w w:val="105"/>
                <w:sz w:val="14"/>
                <w:szCs w:val="14"/>
              </w:rPr>
              <w:t>10.88</w:t>
            </w:r>
          </w:p>
        </w:tc>
        <w:tc>
          <w:tcPr>
            <w:tcW w:w="427" w:type="dxa"/>
            <w:tcBorders>
              <w:top w:val="none" w:sz="6" w:space="0" w:color="auto"/>
              <w:left w:val="none" w:sz="6" w:space="0" w:color="auto"/>
              <w:bottom w:val="none" w:sz="6" w:space="0" w:color="auto"/>
              <w:right w:val="none" w:sz="6" w:space="0" w:color="auto"/>
            </w:tcBorders>
          </w:tcPr>
          <w:p w:rsidR="00AC1A7D" w:rsidRDefault="00AC1A7D">
            <w:pPr>
              <w:pStyle w:val="TableParagraph"/>
              <w:kinsoku w:val="0"/>
              <w:overflowPunct w:val="0"/>
              <w:spacing w:line="125" w:lineRule="exact"/>
              <w:ind w:left="61"/>
              <w:jc w:val="center"/>
              <w:rPr>
                <w:sz w:val="14"/>
                <w:szCs w:val="14"/>
              </w:rPr>
            </w:pPr>
            <w:r>
              <w:rPr>
                <w:sz w:val="14"/>
                <w:szCs w:val="14"/>
              </w:rPr>
              <w:t>10.80</w:t>
            </w:r>
          </w:p>
        </w:tc>
      </w:tr>
      <w:tr w:rsidR="00AC1A7D">
        <w:tblPrEx>
          <w:tblCellMar>
            <w:top w:w="0" w:type="dxa"/>
            <w:left w:w="0" w:type="dxa"/>
            <w:bottom w:w="0" w:type="dxa"/>
            <w:right w:w="0" w:type="dxa"/>
          </w:tblCellMar>
        </w:tblPrEx>
        <w:trPr>
          <w:trHeight w:val="180"/>
        </w:trPr>
        <w:tc>
          <w:tcPr>
            <w:tcW w:w="7013" w:type="dxa"/>
            <w:tcBorders>
              <w:top w:val="none" w:sz="6" w:space="0" w:color="auto"/>
              <w:left w:val="none" w:sz="6" w:space="0" w:color="auto"/>
              <w:bottom w:val="none" w:sz="6" w:space="0" w:color="auto"/>
              <w:right w:val="none" w:sz="6" w:space="0" w:color="auto"/>
            </w:tcBorders>
          </w:tcPr>
          <w:p w:rsidR="00AC1A7D" w:rsidRDefault="00AC1A7D">
            <w:pPr>
              <w:pStyle w:val="TableParagraph"/>
              <w:kinsoku w:val="0"/>
              <w:overflowPunct w:val="0"/>
              <w:spacing w:line="170" w:lineRule="exact"/>
              <w:ind w:left="50"/>
              <w:rPr>
                <w:w w:val="105"/>
                <w:sz w:val="18"/>
                <w:szCs w:val="18"/>
              </w:rPr>
            </w:pPr>
            <w:r>
              <w:rPr>
                <w:w w:val="105"/>
                <w:sz w:val="18"/>
                <w:szCs w:val="18"/>
              </w:rPr>
              <w:t>Apple's F1Q-18 results were modestly ahead of expectations driven by upside in</w:t>
            </w:r>
          </w:p>
        </w:tc>
        <w:tc>
          <w:tcPr>
            <w:tcW w:w="1453" w:type="dxa"/>
            <w:tcBorders>
              <w:top w:val="none" w:sz="6" w:space="0" w:color="auto"/>
              <w:left w:val="none" w:sz="6" w:space="0" w:color="auto"/>
              <w:bottom w:val="single" w:sz="4" w:space="0" w:color="CCCCCC"/>
              <w:right w:val="none" w:sz="6" w:space="0" w:color="auto"/>
            </w:tcBorders>
          </w:tcPr>
          <w:p w:rsidR="00AC1A7D" w:rsidRDefault="00AC1A7D">
            <w:pPr>
              <w:pStyle w:val="TableParagraph"/>
              <w:kinsoku w:val="0"/>
              <w:overflowPunct w:val="0"/>
              <w:spacing w:line="151" w:lineRule="exact"/>
              <w:ind w:left="85"/>
              <w:rPr>
                <w:sz w:val="14"/>
                <w:szCs w:val="14"/>
              </w:rPr>
            </w:pPr>
            <w:r>
              <w:rPr>
                <w:sz w:val="14"/>
                <w:szCs w:val="14"/>
              </w:rPr>
              <w:t>P/E (x)</w:t>
            </w:r>
          </w:p>
        </w:tc>
        <w:tc>
          <w:tcPr>
            <w:tcW w:w="796" w:type="dxa"/>
            <w:tcBorders>
              <w:top w:val="none" w:sz="6" w:space="0" w:color="auto"/>
              <w:left w:val="none" w:sz="6" w:space="0" w:color="auto"/>
              <w:bottom w:val="single" w:sz="4" w:space="0" w:color="CCCCCC"/>
              <w:right w:val="none" w:sz="6" w:space="0" w:color="auto"/>
            </w:tcBorders>
          </w:tcPr>
          <w:p w:rsidR="00AC1A7D" w:rsidRDefault="00AC1A7D">
            <w:pPr>
              <w:pStyle w:val="TableParagraph"/>
              <w:kinsoku w:val="0"/>
              <w:overflowPunct w:val="0"/>
              <w:spacing w:line="151" w:lineRule="exact"/>
              <w:ind w:right="59"/>
              <w:jc w:val="right"/>
              <w:rPr>
                <w:sz w:val="14"/>
                <w:szCs w:val="14"/>
              </w:rPr>
            </w:pPr>
            <w:r>
              <w:rPr>
                <w:sz w:val="14"/>
                <w:szCs w:val="14"/>
              </w:rPr>
              <w:t>14.9</w:t>
            </w:r>
          </w:p>
        </w:tc>
        <w:tc>
          <w:tcPr>
            <w:tcW w:w="488" w:type="dxa"/>
            <w:tcBorders>
              <w:top w:val="none" w:sz="6" w:space="0" w:color="auto"/>
              <w:left w:val="none" w:sz="6" w:space="0" w:color="auto"/>
              <w:bottom w:val="single" w:sz="4" w:space="0" w:color="CCCCCC"/>
              <w:right w:val="none" w:sz="6" w:space="0" w:color="auto"/>
            </w:tcBorders>
          </w:tcPr>
          <w:p w:rsidR="00AC1A7D" w:rsidRDefault="00AC1A7D">
            <w:pPr>
              <w:pStyle w:val="TableParagraph"/>
              <w:kinsoku w:val="0"/>
              <w:overflowPunct w:val="0"/>
              <w:spacing w:line="151" w:lineRule="exact"/>
              <w:ind w:left="120" w:right="39"/>
              <w:jc w:val="center"/>
              <w:rPr>
                <w:w w:val="105"/>
                <w:sz w:val="14"/>
                <w:szCs w:val="14"/>
              </w:rPr>
            </w:pPr>
            <w:r>
              <w:rPr>
                <w:w w:val="105"/>
                <w:sz w:val="14"/>
                <w:szCs w:val="14"/>
              </w:rPr>
              <w:t>15.4</w:t>
            </w:r>
          </w:p>
        </w:tc>
        <w:tc>
          <w:tcPr>
            <w:tcW w:w="427" w:type="dxa"/>
            <w:tcBorders>
              <w:top w:val="none" w:sz="6" w:space="0" w:color="auto"/>
              <w:left w:val="none" w:sz="6" w:space="0" w:color="auto"/>
              <w:bottom w:val="single" w:sz="4" w:space="0" w:color="CCCCCC"/>
              <w:right w:val="none" w:sz="6" w:space="0" w:color="auto"/>
            </w:tcBorders>
          </w:tcPr>
          <w:p w:rsidR="00AC1A7D" w:rsidRDefault="00AC1A7D">
            <w:pPr>
              <w:pStyle w:val="TableParagraph"/>
              <w:kinsoku w:val="0"/>
              <w:overflowPunct w:val="0"/>
              <w:spacing w:line="151" w:lineRule="exact"/>
              <w:ind w:left="142"/>
              <w:jc w:val="center"/>
              <w:rPr>
                <w:sz w:val="14"/>
                <w:szCs w:val="14"/>
              </w:rPr>
            </w:pPr>
            <w:r>
              <w:rPr>
                <w:sz w:val="14"/>
                <w:szCs w:val="14"/>
              </w:rPr>
              <w:t>15.5</w:t>
            </w:r>
          </w:p>
        </w:tc>
      </w:tr>
      <w:tr w:rsidR="00AC1A7D">
        <w:tblPrEx>
          <w:tblCellMar>
            <w:top w:w="0" w:type="dxa"/>
            <w:left w:w="0" w:type="dxa"/>
            <w:bottom w:w="0" w:type="dxa"/>
            <w:right w:w="0" w:type="dxa"/>
          </w:tblCellMar>
        </w:tblPrEx>
        <w:trPr>
          <w:trHeight w:val="200"/>
        </w:trPr>
        <w:tc>
          <w:tcPr>
            <w:tcW w:w="7013" w:type="dxa"/>
            <w:tcBorders>
              <w:top w:val="none" w:sz="6" w:space="0" w:color="auto"/>
              <w:left w:val="none" w:sz="6" w:space="0" w:color="auto"/>
              <w:bottom w:val="none" w:sz="6" w:space="0" w:color="auto"/>
              <w:right w:val="none" w:sz="6" w:space="0" w:color="auto"/>
            </w:tcBorders>
          </w:tcPr>
          <w:p w:rsidR="00AC1A7D" w:rsidRDefault="00AC1A7D">
            <w:pPr>
              <w:pStyle w:val="TableParagraph"/>
              <w:kinsoku w:val="0"/>
              <w:overflowPunct w:val="0"/>
              <w:spacing w:before="12" w:line="182" w:lineRule="exact"/>
              <w:ind w:left="50"/>
              <w:rPr>
                <w:w w:val="105"/>
                <w:sz w:val="18"/>
                <w:szCs w:val="18"/>
              </w:rPr>
            </w:pPr>
            <w:r>
              <w:rPr>
                <w:w w:val="105"/>
                <w:sz w:val="18"/>
                <w:szCs w:val="18"/>
              </w:rPr>
              <w:t>iPhone ASPs and Wearables. However, F2Q-18 guidance missed  expectations,</w:t>
            </w:r>
          </w:p>
        </w:tc>
        <w:tc>
          <w:tcPr>
            <w:tcW w:w="1453" w:type="dxa"/>
            <w:tcBorders>
              <w:top w:val="single" w:sz="4" w:space="0" w:color="CCCCCC"/>
              <w:left w:val="none" w:sz="6" w:space="0" w:color="auto"/>
              <w:bottom w:val="single" w:sz="4" w:space="0" w:color="CCCCCC"/>
              <w:right w:val="none" w:sz="6" w:space="0" w:color="auto"/>
            </w:tcBorders>
          </w:tcPr>
          <w:p w:rsidR="00AC1A7D" w:rsidRDefault="00AC1A7D">
            <w:pPr>
              <w:pStyle w:val="TableParagraph"/>
              <w:kinsoku w:val="0"/>
              <w:overflowPunct w:val="0"/>
              <w:spacing w:before="34"/>
              <w:ind w:left="85"/>
              <w:rPr>
                <w:sz w:val="14"/>
                <w:szCs w:val="14"/>
              </w:rPr>
            </w:pPr>
            <w:r>
              <w:rPr>
                <w:sz w:val="14"/>
                <w:szCs w:val="14"/>
              </w:rPr>
              <w:t>EV/EBITDA (x)</w:t>
            </w:r>
          </w:p>
        </w:tc>
        <w:tc>
          <w:tcPr>
            <w:tcW w:w="796" w:type="dxa"/>
            <w:tcBorders>
              <w:top w:val="single" w:sz="4" w:space="0" w:color="CCCCCC"/>
              <w:left w:val="none" w:sz="6" w:space="0" w:color="auto"/>
              <w:bottom w:val="single" w:sz="4" w:space="0" w:color="CCCCCC"/>
              <w:right w:val="none" w:sz="6" w:space="0" w:color="auto"/>
            </w:tcBorders>
          </w:tcPr>
          <w:p w:rsidR="00AC1A7D" w:rsidRDefault="00AC1A7D">
            <w:pPr>
              <w:pStyle w:val="TableParagraph"/>
              <w:kinsoku w:val="0"/>
              <w:overflowPunct w:val="0"/>
              <w:spacing w:before="34"/>
              <w:ind w:right="59"/>
              <w:jc w:val="right"/>
              <w:rPr>
                <w:sz w:val="14"/>
                <w:szCs w:val="14"/>
              </w:rPr>
            </w:pPr>
            <w:r>
              <w:rPr>
                <w:sz w:val="14"/>
                <w:szCs w:val="14"/>
              </w:rPr>
              <w:t>7.9</w:t>
            </w:r>
          </w:p>
        </w:tc>
        <w:tc>
          <w:tcPr>
            <w:tcW w:w="488" w:type="dxa"/>
            <w:tcBorders>
              <w:top w:val="single" w:sz="4" w:space="0" w:color="CCCCCC"/>
              <w:left w:val="none" w:sz="6" w:space="0" w:color="auto"/>
              <w:bottom w:val="single" w:sz="4" w:space="0" w:color="CCCCCC"/>
              <w:right w:val="none" w:sz="6" w:space="0" w:color="auto"/>
            </w:tcBorders>
          </w:tcPr>
          <w:p w:rsidR="00AC1A7D" w:rsidRDefault="00AC1A7D">
            <w:pPr>
              <w:pStyle w:val="TableParagraph"/>
              <w:kinsoku w:val="0"/>
              <w:overflowPunct w:val="0"/>
              <w:spacing w:before="34"/>
              <w:ind w:left="201" w:right="39"/>
              <w:jc w:val="center"/>
              <w:rPr>
                <w:w w:val="105"/>
                <w:sz w:val="14"/>
                <w:szCs w:val="14"/>
              </w:rPr>
            </w:pPr>
            <w:r>
              <w:rPr>
                <w:w w:val="105"/>
                <w:sz w:val="14"/>
                <w:szCs w:val="14"/>
              </w:rPr>
              <w:t>9.1</w:t>
            </w:r>
          </w:p>
        </w:tc>
        <w:tc>
          <w:tcPr>
            <w:tcW w:w="427" w:type="dxa"/>
            <w:tcBorders>
              <w:top w:val="single" w:sz="4" w:space="0" w:color="CCCCCC"/>
              <w:left w:val="none" w:sz="6" w:space="0" w:color="auto"/>
              <w:bottom w:val="single" w:sz="4" w:space="0" w:color="CCCCCC"/>
              <w:right w:val="none" w:sz="6" w:space="0" w:color="auto"/>
            </w:tcBorders>
          </w:tcPr>
          <w:p w:rsidR="00AC1A7D" w:rsidRDefault="00AC1A7D">
            <w:pPr>
              <w:pStyle w:val="TableParagraph"/>
              <w:kinsoku w:val="0"/>
              <w:overflowPunct w:val="0"/>
              <w:spacing w:before="34"/>
              <w:ind w:left="223"/>
              <w:jc w:val="center"/>
              <w:rPr>
                <w:sz w:val="14"/>
                <w:szCs w:val="14"/>
              </w:rPr>
            </w:pPr>
            <w:r>
              <w:rPr>
                <w:sz w:val="14"/>
                <w:szCs w:val="14"/>
              </w:rPr>
              <w:t>9.6</w:t>
            </w:r>
          </w:p>
        </w:tc>
      </w:tr>
      <w:tr w:rsidR="00AC1A7D">
        <w:tblPrEx>
          <w:tblCellMar>
            <w:top w:w="0" w:type="dxa"/>
            <w:left w:w="0" w:type="dxa"/>
            <w:bottom w:w="0" w:type="dxa"/>
            <w:right w:w="0" w:type="dxa"/>
          </w:tblCellMar>
        </w:tblPrEx>
        <w:trPr>
          <w:trHeight w:val="160"/>
        </w:trPr>
        <w:tc>
          <w:tcPr>
            <w:tcW w:w="7013" w:type="dxa"/>
            <w:tcBorders>
              <w:top w:val="none" w:sz="6" w:space="0" w:color="auto"/>
              <w:left w:val="none" w:sz="6" w:space="0" w:color="auto"/>
              <w:bottom w:val="none" w:sz="6" w:space="0" w:color="auto"/>
              <w:right w:val="none" w:sz="6" w:space="0" w:color="auto"/>
            </w:tcBorders>
          </w:tcPr>
          <w:p w:rsidR="00AC1A7D" w:rsidRDefault="00AC1A7D">
            <w:pPr>
              <w:pStyle w:val="TableParagraph"/>
              <w:kinsoku w:val="0"/>
              <w:overflowPunct w:val="0"/>
              <w:spacing w:before="29" w:line="125" w:lineRule="exact"/>
              <w:ind w:left="50"/>
              <w:rPr>
                <w:w w:val="105"/>
                <w:sz w:val="18"/>
                <w:szCs w:val="18"/>
              </w:rPr>
            </w:pPr>
            <w:r>
              <w:rPr>
                <w:w w:val="105"/>
                <w:sz w:val="18"/>
                <w:szCs w:val="18"/>
              </w:rPr>
              <w:t>lending credence to recent reports of cuts to iPhone X production. From our</w:t>
            </w:r>
          </w:p>
        </w:tc>
        <w:tc>
          <w:tcPr>
            <w:tcW w:w="1453" w:type="dxa"/>
            <w:tcBorders>
              <w:top w:val="single" w:sz="4" w:space="0" w:color="CCCCCC"/>
              <w:left w:val="none" w:sz="6" w:space="0" w:color="auto"/>
              <w:bottom w:val="single" w:sz="4" w:space="0" w:color="0098DB"/>
              <w:right w:val="none" w:sz="6" w:space="0" w:color="auto"/>
            </w:tcBorders>
          </w:tcPr>
          <w:p w:rsidR="00AC1A7D" w:rsidRDefault="00AC1A7D">
            <w:pPr>
              <w:pStyle w:val="TableParagraph"/>
              <w:kinsoku w:val="0"/>
              <w:overflowPunct w:val="0"/>
              <w:spacing w:before="38"/>
              <w:ind w:left="85"/>
              <w:rPr>
                <w:i/>
                <w:iCs/>
                <w:sz w:val="10"/>
                <w:szCs w:val="10"/>
              </w:rPr>
            </w:pPr>
            <w:r>
              <w:rPr>
                <w:i/>
                <w:iCs/>
                <w:sz w:val="10"/>
                <w:szCs w:val="10"/>
              </w:rPr>
              <w:t>Source: Deutsche Bank</w:t>
            </w:r>
          </w:p>
        </w:tc>
        <w:tc>
          <w:tcPr>
            <w:tcW w:w="796" w:type="dxa"/>
            <w:tcBorders>
              <w:top w:val="single" w:sz="4" w:space="0" w:color="CCCCCC"/>
              <w:left w:val="none" w:sz="6" w:space="0" w:color="auto"/>
              <w:bottom w:val="single" w:sz="4" w:space="0" w:color="0098DB"/>
              <w:right w:val="none" w:sz="6" w:space="0" w:color="auto"/>
            </w:tcBorders>
          </w:tcPr>
          <w:p w:rsidR="00AC1A7D" w:rsidRDefault="00AC1A7D">
            <w:pPr>
              <w:pStyle w:val="TableParagraph"/>
              <w:kinsoku w:val="0"/>
              <w:overflowPunct w:val="0"/>
              <w:rPr>
                <w:rFonts w:ascii="Times New Roman" w:hAnsi="Times New Roman" w:cs="Times New Roman"/>
                <w:sz w:val="10"/>
                <w:szCs w:val="10"/>
              </w:rPr>
            </w:pPr>
          </w:p>
        </w:tc>
        <w:tc>
          <w:tcPr>
            <w:tcW w:w="488" w:type="dxa"/>
            <w:tcBorders>
              <w:top w:val="single" w:sz="4" w:space="0" w:color="CCCCCC"/>
              <w:left w:val="none" w:sz="6" w:space="0" w:color="auto"/>
              <w:bottom w:val="single" w:sz="6" w:space="0" w:color="0098DB"/>
              <w:right w:val="none" w:sz="6" w:space="0" w:color="auto"/>
            </w:tcBorders>
          </w:tcPr>
          <w:p w:rsidR="00AC1A7D" w:rsidRDefault="00AC1A7D">
            <w:pPr>
              <w:pStyle w:val="TableParagraph"/>
              <w:kinsoku w:val="0"/>
              <w:overflowPunct w:val="0"/>
              <w:rPr>
                <w:rFonts w:ascii="Times New Roman" w:hAnsi="Times New Roman" w:cs="Times New Roman"/>
                <w:sz w:val="10"/>
                <w:szCs w:val="10"/>
              </w:rPr>
            </w:pPr>
          </w:p>
        </w:tc>
        <w:tc>
          <w:tcPr>
            <w:tcW w:w="427" w:type="dxa"/>
            <w:tcBorders>
              <w:top w:val="single" w:sz="4" w:space="0" w:color="CCCCCC"/>
              <w:left w:val="none" w:sz="6" w:space="0" w:color="auto"/>
              <w:bottom w:val="single" w:sz="4" w:space="0" w:color="0098DB"/>
              <w:right w:val="single" w:sz="4" w:space="0" w:color="0098DB"/>
            </w:tcBorders>
          </w:tcPr>
          <w:p w:rsidR="00AC1A7D" w:rsidRDefault="00AC1A7D">
            <w:pPr>
              <w:pStyle w:val="TableParagraph"/>
              <w:kinsoku w:val="0"/>
              <w:overflowPunct w:val="0"/>
              <w:rPr>
                <w:rFonts w:ascii="Times New Roman" w:hAnsi="Times New Roman" w:cs="Times New Roman"/>
                <w:sz w:val="10"/>
                <w:szCs w:val="10"/>
              </w:rPr>
            </w:pPr>
          </w:p>
        </w:tc>
      </w:tr>
    </w:tbl>
    <w:p w:rsidR="00AC1A7D" w:rsidRDefault="00AC1A7D">
      <w:pPr>
        <w:pStyle w:val="BodyText"/>
        <w:kinsoku w:val="0"/>
        <w:overflowPunct w:val="0"/>
        <w:spacing w:before="1"/>
        <w:rPr>
          <w:sz w:val="6"/>
          <w:szCs w:val="6"/>
        </w:rPr>
      </w:pPr>
    </w:p>
    <w:p w:rsidR="00AC1A7D" w:rsidRDefault="00AC1A7D">
      <w:pPr>
        <w:pStyle w:val="BodyText"/>
        <w:kinsoku w:val="0"/>
        <w:overflowPunct w:val="0"/>
        <w:spacing w:before="1"/>
        <w:rPr>
          <w:sz w:val="6"/>
          <w:szCs w:val="6"/>
        </w:rPr>
        <w:sectPr w:rsidR="00AC1A7D">
          <w:type w:val="continuous"/>
          <w:pgSz w:w="11910" w:h="15840"/>
          <w:pgMar w:top="0" w:right="600" w:bottom="0" w:left="740" w:header="720" w:footer="720" w:gutter="0"/>
          <w:cols w:space="720" w:equalWidth="0">
            <w:col w:w="10570"/>
          </w:cols>
          <w:noEndnote/>
        </w:sectPr>
      </w:pPr>
    </w:p>
    <w:p w:rsidR="00AC1A7D" w:rsidRDefault="00AC1A7D">
      <w:pPr>
        <w:pStyle w:val="BodyText"/>
        <w:kinsoku w:val="0"/>
        <w:overflowPunct w:val="0"/>
        <w:spacing w:before="8" w:line="278" w:lineRule="auto"/>
        <w:ind w:left="167"/>
        <w:rPr>
          <w:w w:val="105"/>
        </w:rPr>
      </w:pPr>
      <w:r>
        <w:rPr>
          <w:w w:val="105"/>
        </w:rPr>
        <w:t>perspective, the quarter was a mixed bag, with the lower sales outlook and declines in iPhone units oﬀset by higher iPhone ASPs and the potential for signiﬁcant capital returns over time. The quarter had enough of both positives and negatives to keep the bulls and bears ﬁrmly in their own camps for now. (https://research.db.com/Research/Document?rid=9be3a1ba-076a-11e8-987a- e3758a6e3d3d-604&amp;kid=RP0001&amp;documentType=R)</w:t>
      </w:r>
    </w:p>
    <w:p w:rsidR="00AC1A7D" w:rsidRDefault="00AC1A7D">
      <w:pPr>
        <w:pStyle w:val="BodyText"/>
        <w:kinsoku w:val="0"/>
        <w:overflowPunct w:val="0"/>
        <w:spacing w:before="6"/>
        <w:rPr>
          <w:sz w:val="19"/>
          <w:szCs w:val="19"/>
        </w:rPr>
      </w:pPr>
    </w:p>
    <w:p w:rsidR="00AC1A7D" w:rsidRDefault="00AC1A7D">
      <w:pPr>
        <w:pStyle w:val="BodyText"/>
        <w:kinsoku w:val="0"/>
        <w:overflowPunct w:val="0"/>
        <w:spacing w:before="1"/>
        <w:ind w:left="167"/>
        <w:rPr>
          <w:color w:val="0098DB"/>
          <w:w w:val="105"/>
        </w:rPr>
      </w:pPr>
      <w:r>
        <w:rPr>
          <w:color w:val="0098DB"/>
          <w:w w:val="105"/>
        </w:rPr>
        <w:t>C1Q-18 iPhone orders cut due to weaker demand</w:t>
      </w:r>
    </w:p>
    <w:p w:rsidR="00AC1A7D" w:rsidRDefault="00AC1A7D">
      <w:pPr>
        <w:pStyle w:val="BodyText"/>
        <w:kinsoku w:val="0"/>
        <w:overflowPunct w:val="0"/>
        <w:spacing w:before="2" w:line="278" w:lineRule="auto"/>
        <w:ind w:left="167"/>
        <w:jc w:val="both"/>
        <w:rPr>
          <w:w w:val="105"/>
        </w:rPr>
      </w:pPr>
      <w:r>
        <w:rPr>
          <w:w w:val="105"/>
        </w:rPr>
        <w:t>Apple has reportedly reduced C1Q-18 iPhone X component orders by between 50 and 60%, due to weaker-than-expected holiday sales in the U.S., Europe, and China, according to The Nikkei and the Wall Street Journal. Both reports suggest iPhone X production has been cut from 40M to 20M units, while production for iPhone 8, 8 Plus, and 7 is expected to remain at 30M units. Separately, Bloomberg reported that iPhone suppliers Broadcom and</w:t>
      </w:r>
      <w:r>
        <w:rPr>
          <w:spacing w:val="-33"/>
          <w:w w:val="105"/>
        </w:rPr>
        <w:t xml:space="preserve"> </w:t>
      </w:r>
      <w:r>
        <w:rPr>
          <w:w w:val="105"/>
        </w:rPr>
        <w:t>Qualcomm both commented on pressure from lower-than-expected wireless component  orders during their December quarter earnings calls. The article attributed the lower orders to</w:t>
      </w:r>
      <w:r>
        <w:rPr>
          <w:spacing w:val="-2"/>
          <w:w w:val="105"/>
        </w:rPr>
        <w:t xml:space="preserve"> </w:t>
      </w:r>
      <w:r>
        <w:rPr>
          <w:w w:val="105"/>
        </w:rPr>
        <w:t>iPhone.</w:t>
      </w:r>
    </w:p>
    <w:p w:rsidR="00AC1A7D" w:rsidRDefault="00AC1A7D">
      <w:pPr>
        <w:pStyle w:val="BodyText"/>
        <w:kinsoku w:val="0"/>
        <w:overflowPunct w:val="0"/>
        <w:spacing w:before="1" w:line="278" w:lineRule="auto"/>
        <w:ind w:left="167" w:right="787"/>
        <w:rPr>
          <w:w w:val="105"/>
        </w:rPr>
      </w:pPr>
      <w:r>
        <w:rPr>
          <w:w w:val="105"/>
        </w:rPr>
        <w:t>(https://asia.nikkei.com/Business/Companies/Apple-to-halve-iPhone-X- production-volume-in-1Q)</w:t>
      </w:r>
    </w:p>
    <w:p w:rsidR="00AC1A7D" w:rsidRDefault="00AC1A7D">
      <w:pPr>
        <w:pStyle w:val="BodyText"/>
        <w:kinsoku w:val="0"/>
        <w:overflowPunct w:val="0"/>
        <w:rPr>
          <w:sz w:val="16"/>
          <w:szCs w:val="16"/>
        </w:rPr>
      </w:pPr>
      <w:r>
        <w:rPr>
          <w:rFonts w:ascii="Times New Roman" w:hAnsi="Times New Roman" w:cs="Times New Roman"/>
          <w:sz w:val="24"/>
          <w:szCs w:val="24"/>
        </w:rPr>
        <w:br w:type="column"/>
      </w:r>
    </w:p>
    <w:p w:rsidR="00AC1A7D" w:rsidRDefault="00AC1A7D">
      <w:pPr>
        <w:pStyle w:val="BodyText"/>
        <w:kinsoku w:val="0"/>
        <w:overflowPunct w:val="0"/>
        <w:rPr>
          <w:sz w:val="16"/>
          <w:szCs w:val="16"/>
        </w:rPr>
      </w:pPr>
    </w:p>
    <w:p w:rsidR="00AC1A7D" w:rsidRDefault="00AC1A7D">
      <w:pPr>
        <w:pStyle w:val="BodyText"/>
        <w:kinsoku w:val="0"/>
        <w:overflowPunct w:val="0"/>
        <w:rPr>
          <w:sz w:val="16"/>
          <w:szCs w:val="16"/>
        </w:rPr>
      </w:pPr>
    </w:p>
    <w:p w:rsidR="00AC1A7D" w:rsidRDefault="00AC1A7D">
      <w:pPr>
        <w:pStyle w:val="BodyText"/>
        <w:kinsoku w:val="0"/>
        <w:overflowPunct w:val="0"/>
        <w:rPr>
          <w:sz w:val="16"/>
          <w:szCs w:val="16"/>
        </w:rPr>
      </w:pPr>
    </w:p>
    <w:p w:rsidR="00AC1A7D" w:rsidRDefault="00AC1A7D">
      <w:pPr>
        <w:pStyle w:val="BodyText"/>
        <w:kinsoku w:val="0"/>
        <w:overflowPunct w:val="0"/>
        <w:rPr>
          <w:sz w:val="16"/>
          <w:szCs w:val="16"/>
        </w:rPr>
      </w:pPr>
    </w:p>
    <w:p w:rsidR="00AC1A7D" w:rsidRDefault="00AC1A7D">
      <w:pPr>
        <w:pStyle w:val="BodyText"/>
        <w:kinsoku w:val="0"/>
        <w:overflowPunct w:val="0"/>
        <w:rPr>
          <w:sz w:val="16"/>
          <w:szCs w:val="16"/>
        </w:rPr>
      </w:pPr>
    </w:p>
    <w:p w:rsidR="00AC1A7D" w:rsidRDefault="00AC1A7D">
      <w:pPr>
        <w:pStyle w:val="BodyText"/>
        <w:kinsoku w:val="0"/>
        <w:overflowPunct w:val="0"/>
        <w:spacing w:before="5"/>
        <w:rPr>
          <w:sz w:val="13"/>
          <w:szCs w:val="13"/>
        </w:rPr>
      </w:pPr>
    </w:p>
    <w:p w:rsidR="00AC1A7D" w:rsidRDefault="00AC1A7D">
      <w:pPr>
        <w:pStyle w:val="BodyText"/>
        <w:kinsoku w:val="0"/>
        <w:overflowPunct w:val="0"/>
        <w:spacing w:line="249" w:lineRule="auto"/>
        <w:ind w:left="167" w:right="103"/>
        <w:jc w:val="both"/>
        <w:rPr>
          <w:i/>
          <w:iCs/>
          <w:w w:val="105"/>
          <w:sz w:val="16"/>
          <w:szCs w:val="16"/>
        </w:rPr>
      </w:pPr>
      <w:r>
        <w:rPr>
          <w:i/>
          <w:iCs/>
          <w:w w:val="105"/>
          <w:sz w:val="16"/>
          <w:szCs w:val="16"/>
        </w:rPr>
        <w:t>Our price target is based on shares trading at 14x our FY-19E EPS. Upside risks include</w:t>
      </w:r>
      <w:r>
        <w:rPr>
          <w:i/>
          <w:iCs/>
          <w:spacing w:val="-32"/>
          <w:w w:val="105"/>
          <w:sz w:val="16"/>
          <w:szCs w:val="16"/>
        </w:rPr>
        <w:t xml:space="preserve"> </w:t>
      </w:r>
      <w:r>
        <w:rPr>
          <w:i/>
          <w:iCs/>
          <w:w w:val="105"/>
          <w:sz w:val="16"/>
          <w:szCs w:val="16"/>
        </w:rPr>
        <w:t>stronger-than-expected</w:t>
      </w:r>
      <w:r>
        <w:rPr>
          <w:i/>
          <w:iCs/>
          <w:spacing w:val="-32"/>
          <w:w w:val="105"/>
          <w:sz w:val="16"/>
          <w:szCs w:val="16"/>
        </w:rPr>
        <w:t xml:space="preserve"> </w:t>
      </w:r>
      <w:r>
        <w:rPr>
          <w:i/>
          <w:iCs/>
          <w:w w:val="105"/>
          <w:sz w:val="16"/>
          <w:szCs w:val="16"/>
        </w:rPr>
        <w:t>smartphone</w:t>
      </w:r>
      <w:r>
        <w:rPr>
          <w:i/>
          <w:iCs/>
          <w:w w:val="103"/>
          <w:sz w:val="16"/>
          <w:szCs w:val="16"/>
        </w:rPr>
        <w:t xml:space="preserve"> </w:t>
      </w:r>
      <w:r>
        <w:rPr>
          <w:i/>
          <w:iCs/>
          <w:w w:val="105"/>
          <w:sz w:val="16"/>
          <w:szCs w:val="16"/>
        </w:rPr>
        <w:t xml:space="preserve">sales and share gains, signiﬁcantly higher margins, and a faster ramp of new product categories including Watch and Apple </w:t>
      </w:r>
      <w:r>
        <w:rPr>
          <w:i/>
          <w:iCs/>
          <w:spacing w:val="-4"/>
          <w:w w:val="105"/>
          <w:sz w:val="16"/>
          <w:szCs w:val="16"/>
        </w:rPr>
        <w:t xml:space="preserve">Pay. </w:t>
      </w:r>
      <w:r>
        <w:rPr>
          <w:i/>
          <w:iCs/>
          <w:w w:val="105"/>
          <w:sz w:val="16"/>
          <w:szCs w:val="16"/>
        </w:rPr>
        <w:t>Downside risks include slower smartphone sales,</w:t>
      </w:r>
      <w:r>
        <w:rPr>
          <w:i/>
          <w:iCs/>
          <w:spacing w:val="-9"/>
          <w:w w:val="105"/>
          <w:sz w:val="16"/>
          <w:szCs w:val="16"/>
        </w:rPr>
        <w:t xml:space="preserve"> </w:t>
      </w:r>
      <w:r>
        <w:rPr>
          <w:i/>
          <w:iCs/>
          <w:w w:val="105"/>
          <w:sz w:val="16"/>
          <w:szCs w:val="16"/>
        </w:rPr>
        <w:t>market</w:t>
      </w:r>
      <w:r>
        <w:rPr>
          <w:i/>
          <w:iCs/>
          <w:spacing w:val="-9"/>
          <w:w w:val="105"/>
          <w:sz w:val="16"/>
          <w:szCs w:val="16"/>
        </w:rPr>
        <w:t xml:space="preserve"> </w:t>
      </w:r>
      <w:r>
        <w:rPr>
          <w:i/>
          <w:iCs/>
          <w:w w:val="105"/>
          <w:sz w:val="16"/>
          <w:szCs w:val="16"/>
        </w:rPr>
        <w:t>share</w:t>
      </w:r>
      <w:r>
        <w:rPr>
          <w:i/>
          <w:iCs/>
          <w:spacing w:val="-9"/>
          <w:w w:val="105"/>
          <w:sz w:val="16"/>
          <w:szCs w:val="16"/>
        </w:rPr>
        <w:t xml:space="preserve"> </w:t>
      </w:r>
      <w:r>
        <w:rPr>
          <w:i/>
          <w:iCs/>
          <w:w w:val="105"/>
          <w:sz w:val="16"/>
          <w:szCs w:val="16"/>
        </w:rPr>
        <w:t>losses</w:t>
      </w:r>
      <w:r>
        <w:rPr>
          <w:i/>
          <w:iCs/>
          <w:spacing w:val="-9"/>
          <w:w w:val="105"/>
          <w:sz w:val="16"/>
          <w:szCs w:val="16"/>
        </w:rPr>
        <w:t xml:space="preserve"> </w:t>
      </w:r>
      <w:r>
        <w:rPr>
          <w:i/>
          <w:iCs/>
          <w:w w:val="105"/>
          <w:sz w:val="16"/>
          <w:szCs w:val="16"/>
        </w:rPr>
        <w:t>in</w:t>
      </w:r>
      <w:r>
        <w:rPr>
          <w:i/>
          <w:iCs/>
          <w:spacing w:val="-9"/>
          <w:w w:val="105"/>
          <w:sz w:val="16"/>
          <w:szCs w:val="16"/>
        </w:rPr>
        <w:t xml:space="preserve"> </w:t>
      </w:r>
      <w:r>
        <w:rPr>
          <w:i/>
          <w:iCs/>
          <w:w w:val="105"/>
          <w:sz w:val="16"/>
          <w:szCs w:val="16"/>
        </w:rPr>
        <w:t>smartphones, and</w:t>
      </w:r>
      <w:r>
        <w:rPr>
          <w:i/>
          <w:iCs/>
          <w:spacing w:val="-14"/>
          <w:w w:val="105"/>
          <w:sz w:val="16"/>
          <w:szCs w:val="16"/>
        </w:rPr>
        <w:t xml:space="preserve"> </w:t>
      </w:r>
      <w:r>
        <w:rPr>
          <w:i/>
          <w:iCs/>
          <w:w w:val="105"/>
          <w:sz w:val="16"/>
          <w:szCs w:val="16"/>
        </w:rPr>
        <w:t>weaker</w:t>
      </w:r>
      <w:r>
        <w:rPr>
          <w:i/>
          <w:iCs/>
          <w:spacing w:val="-14"/>
          <w:w w:val="105"/>
          <w:sz w:val="16"/>
          <w:szCs w:val="16"/>
        </w:rPr>
        <w:t xml:space="preserve"> </w:t>
      </w:r>
      <w:r>
        <w:rPr>
          <w:i/>
          <w:iCs/>
          <w:w w:val="105"/>
          <w:sz w:val="16"/>
          <w:szCs w:val="16"/>
        </w:rPr>
        <w:t>growth</w:t>
      </w:r>
      <w:r>
        <w:rPr>
          <w:i/>
          <w:iCs/>
          <w:spacing w:val="-14"/>
          <w:w w:val="105"/>
          <w:sz w:val="16"/>
          <w:szCs w:val="16"/>
        </w:rPr>
        <w:t xml:space="preserve"> </w:t>
      </w:r>
      <w:r>
        <w:rPr>
          <w:i/>
          <w:iCs/>
          <w:w w:val="105"/>
          <w:sz w:val="16"/>
          <w:szCs w:val="16"/>
        </w:rPr>
        <w:t>in</w:t>
      </w:r>
      <w:r>
        <w:rPr>
          <w:i/>
          <w:iCs/>
          <w:spacing w:val="-14"/>
          <w:w w:val="105"/>
          <w:sz w:val="16"/>
          <w:szCs w:val="16"/>
        </w:rPr>
        <w:t xml:space="preserve"> </w:t>
      </w:r>
      <w:r>
        <w:rPr>
          <w:i/>
          <w:iCs/>
          <w:w w:val="105"/>
          <w:sz w:val="16"/>
          <w:szCs w:val="16"/>
        </w:rPr>
        <w:t>Services</w:t>
      </w:r>
      <w:r>
        <w:rPr>
          <w:i/>
          <w:iCs/>
          <w:spacing w:val="-14"/>
          <w:w w:val="105"/>
          <w:sz w:val="16"/>
          <w:szCs w:val="16"/>
        </w:rPr>
        <w:t xml:space="preserve"> </w:t>
      </w:r>
      <w:r>
        <w:rPr>
          <w:i/>
          <w:iCs/>
          <w:w w:val="105"/>
          <w:sz w:val="16"/>
          <w:szCs w:val="16"/>
        </w:rPr>
        <w:t>sales.</w:t>
      </w:r>
    </w:p>
    <w:p w:rsidR="00AC1A7D" w:rsidRDefault="00AC1A7D">
      <w:pPr>
        <w:pStyle w:val="BodyText"/>
        <w:kinsoku w:val="0"/>
        <w:overflowPunct w:val="0"/>
        <w:spacing w:line="249" w:lineRule="auto"/>
        <w:ind w:left="167" w:right="103"/>
        <w:jc w:val="both"/>
        <w:rPr>
          <w:i/>
          <w:iCs/>
          <w:w w:val="105"/>
          <w:sz w:val="16"/>
          <w:szCs w:val="16"/>
        </w:rPr>
        <w:sectPr w:rsidR="00AC1A7D">
          <w:type w:val="continuous"/>
          <w:pgSz w:w="11910" w:h="15840"/>
          <w:pgMar w:top="0" w:right="600" w:bottom="0" w:left="740" w:header="720" w:footer="720" w:gutter="0"/>
          <w:cols w:num="2" w:space="720" w:equalWidth="0">
            <w:col w:w="6886" w:space="225"/>
            <w:col w:w="3459"/>
          </w:cols>
          <w:noEndnote/>
        </w:sectPr>
      </w:pPr>
    </w:p>
    <w:p w:rsidR="00AC1A7D" w:rsidRDefault="00AC1A7D">
      <w:pPr>
        <w:pStyle w:val="BodyText"/>
        <w:kinsoku w:val="0"/>
        <w:overflowPunct w:val="0"/>
        <w:rPr>
          <w:i/>
          <w:iCs/>
          <w:sz w:val="20"/>
          <w:szCs w:val="20"/>
        </w:rPr>
      </w:pPr>
    </w:p>
    <w:p w:rsidR="00AC1A7D" w:rsidRDefault="00AC1A7D">
      <w:pPr>
        <w:pStyle w:val="BodyText"/>
        <w:kinsoku w:val="0"/>
        <w:overflowPunct w:val="0"/>
        <w:rPr>
          <w:i/>
          <w:iCs/>
          <w:sz w:val="20"/>
          <w:szCs w:val="20"/>
        </w:rPr>
      </w:pPr>
    </w:p>
    <w:p w:rsidR="00AC1A7D" w:rsidRDefault="00AC1A7D">
      <w:pPr>
        <w:pStyle w:val="BodyText"/>
        <w:kinsoku w:val="0"/>
        <w:overflowPunct w:val="0"/>
        <w:spacing w:before="7"/>
        <w:rPr>
          <w:i/>
          <w:iCs/>
          <w:sz w:val="11"/>
          <w:szCs w:val="11"/>
        </w:rPr>
      </w:pPr>
    </w:p>
    <w:p w:rsidR="00AC1A7D" w:rsidRDefault="00F0459A">
      <w:pPr>
        <w:pStyle w:val="BodyText"/>
        <w:kinsoku w:val="0"/>
        <w:overflowPunct w:val="0"/>
        <w:spacing w:line="20" w:lineRule="exact"/>
        <w:ind w:left="162"/>
        <w:rPr>
          <w:sz w:val="2"/>
          <w:szCs w:val="2"/>
        </w:rPr>
      </w:pPr>
      <w:r>
        <w:rPr>
          <w:noProof/>
          <w:sz w:val="2"/>
          <w:szCs w:val="2"/>
        </w:rPr>
        <mc:AlternateContent>
          <mc:Choice Requires="wpg">
            <w:drawing>
              <wp:inline distT="0" distB="0" distL="0" distR="0">
                <wp:extent cx="6396355" cy="12700"/>
                <wp:effectExtent l="10795" t="8255" r="3175" b="0"/>
                <wp:docPr id="18"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6355" cy="12700"/>
                          <a:chOff x="0" y="0"/>
                          <a:chExt cx="10073" cy="20"/>
                        </a:xfrm>
                      </wpg:grpSpPr>
                      <wps:wsp>
                        <wps:cNvPr id="19" name="Freeform 41"/>
                        <wps:cNvSpPr>
                          <a:spLocks/>
                        </wps:cNvSpPr>
                        <wps:spPr bwMode="auto">
                          <a:xfrm>
                            <a:off x="5" y="5"/>
                            <a:ext cx="10063" cy="20"/>
                          </a:xfrm>
                          <a:custGeom>
                            <a:avLst/>
                            <a:gdLst>
                              <a:gd name="T0" fmla="*/ 0 w 10063"/>
                              <a:gd name="T1" fmla="*/ 0 h 20"/>
                              <a:gd name="T2" fmla="*/ 10062 w 10063"/>
                              <a:gd name="T3" fmla="*/ 0 h 20"/>
                            </a:gdLst>
                            <a:ahLst/>
                            <a:cxnLst>
                              <a:cxn ang="0">
                                <a:pos x="T0" y="T1"/>
                              </a:cxn>
                              <a:cxn ang="0">
                                <a:pos x="T2" y="T3"/>
                              </a:cxn>
                            </a:cxnLst>
                            <a:rect l="0" t="0" r="r" b="b"/>
                            <a:pathLst>
                              <a:path w="10063" h="20">
                                <a:moveTo>
                                  <a:pt x="0" y="0"/>
                                </a:moveTo>
                                <a:lnTo>
                                  <a:pt x="10062"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DD69A8F" id="Group 40" o:spid="_x0000_s1026" style="width:503.65pt;height:1pt;mso-position-horizontal-relative:char;mso-position-vertical-relative:line" coordsize="100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">
                <v:shape id="Freeform 41" o:spid="_x0000_s1027" style="position:absolute;left:5;top:5;width:10063;height:20;visibility:visible;mso-wrap-style:square;v-text-anchor:top" coordsize="100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" path="m,l10062,e" filled="f" strokeweight=".5pt">
                  <v:path arrowok="t" o:connecttype="custom" o:connectlocs="0,0;10062,0" o:connectangles="0,0"/>
                </v:shape>
                <w10:anchorlock/>
              </v:group>
            </w:pict>
          </mc:Fallback>
        </mc:AlternateContent>
      </w:r>
    </w:p>
    <w:p w:rsidR="00AC1A7D" w:rsidRDefault="00AC1A7D">
      <w:pPr>
        <w:pStyle w:val="BodyText"/>
        <w:kinsoku w:val="0"/>
        <w:overflowPunct w:val="0"/>
        <w:spacing w:line="20" w:lineRule="exact"/>
        <w:ind w:left="162"/>
        <w:rPr>
          <w:sz w:val="2"/>
          <w:szCs w:val="2"/>
        </w:rPr>
        <w:sectPr w:rsidR="00AC1A7D">
          <w:type w:val="continuous"/>
          <w:pgSz w:w="11910" w:h="15840"/>
          <w:pgMar w:top="0" w:right="600" w:bottom="0" w:left="740" w:header="720" w:footer="720" w:gutter="0"/>
          <w:cols w:space="720" w:equalWidth="0">
            <w:col w:w="10570"/>
          </w:cols>
          <w:noEndnote/>
        </w:sectPr>
      </w:pPr>
    </w:p>
    <w:p w:rsidR="00AC1A7D" w:rsidRDefault="00AC1A7D">
      <w:pPr>
        <w:pStyle w:val="BodyText"/>
        <w:kinsoku w:val="0"/>
        <w:overflowPunct w:val="0"/>
        <w:spacing w:before="128"/>
        <w:ind w:left="5214"/>
        <w:rPr>
          <w:sz w:val="30"/>
          <w:szCs w:val="30"/>
        </w:rPr>
        <w:sectPr w:rsidR="00AC1A7D">
          <w:type w:val="continuous"/>
          <w:pgSz w:w="11910" w:h="15840"/>
          <w:pgMar w:top="0" w:right="600" w:bottom="0" w:left="740" w:header="720" w:footer="720" w:gutter="0"/>
          <w:cols w:space="720" w:equalWidth="0">
            <w:col w:w="10570"/>
          </w:cols>
          <w:noEndnote/>
        </w:sectPr>
      </w:pPr>
    </w:p>
    <w:p w:rsidR="00AC1A7D" w:rsidRDefault="00AC1A7D">
      <w:pPr>
        <w:pStyle w:val="BodyText"/>
        <w:kinsoku w:val="0"/>
        <w:overflowPunct w:val="0"/>
        <w:spacing w:before="6"/>
        <w:rPr>
          <w:sz w:val="16"/>
          <w:szCs w:val="16"/>
        </w:rPr>
      </w:pPr>
    </w:p>
    <w:p w:rsidR="00AC1A7D" w:rsidRDefault="00AC1A7D">
      <w:pPr>
        <w:pStyle w:val="BodyText"/>
        <w:kinsoku w:val="0"/>
        <w:overflowPunct w:val="0"/>
        <w:spacing w:before="67" w:line="278" w:lineRule="auto"/>
        <w:ind w:left="127" w:right="4402"/>
        <w:rPr>
          <w:w w:val="105"/>
        </w:rPr>
      </w:pPr>
      <w:bookmarkStart w:id="9" w:name="Page 2"/>
      <w:bookmarkStart w:id="10" w:name="C1Q-18 iPhone orders cut due to weaker d"/>
      <w:bookmarkStart w:id="11" w:name="Two U.S. carriers offering Recommendatio"/>
      <w:bookmarkStart w:id="12" w:name="Apple gains share in declining C4Q-17 sm"/>
      <w:bookmarkStart w:id="13" w:name="U.S. government investigating disclosure"/>
      <w:bookmarkStart w:id="14" w:name="Streaming music services to pay higher r"/>
      <w:bookmarkEnd w:id="9"/>
      <w:bookmarkEnd w:id="10"/>
      <w:bookmarkEnd w:id="11"/>
      <w:bookmarkEnd w:id="12"/>
      <w:bookmarkEnd w:id="13"/>
      <w:bookmarkEnd w:id="14"/>
      <w:r>
        <w:rPr>
          <w:w w:val="105"/>
        </w:rPr>
        <w:t>(ht</w:t>
      </w:r>
      <w:hyperlink r:id="rId14" w:history="1">
        <w:r>
          <w:rPr>
            <w:w w:val="105"/>
          </w:rPr>
          <w:t>tps://www.wsj.com/articles/apple-to-curtail-iphone-x-pr</w:t>
        </w:r>
      </w:hyperlink>
      <w:r>
        <w:rPr>
          <w:w w:val="105"/>
        </w:rPr>
        <w:t>oduct</w:t>
      </w:r>
      <w:hyperlink r:id="rId15" w:history="1">
        <w:r>
          <w:rPr>
            <w:w w:val="105"/>
          </w:rPr>
          <w:t>ion-in-the-face-</w:t>
        </w:r>
      </w:hyperlink>
      <w:r>
        <w:rPr>
          <w:w w:val="105"/>
        </w:rPr>
        <w:t xml:space="preserve"> of-weak-demand-1517312098) (ht</w:t>
      </w:r>
      <w:hyperlink r:id="rId16" w:history="1">
        <w:r>
          <w:rPr>
            <w:w w:val="105"/>
          </w:rPr>
          <w:t>tps://www.bloomberg.com/ne</w:t>
        </w:r>
      </w:hyperlink>
      <w:r>
        <w:rPr>
          <w:w w:val="105"/>
        </w:rPr>
        <w:t>ws/art</w:t>
      </w:r>
      <w:hyperlink r:id="rId17" w:history="1">
        <w:r>
          <w:rPr>
            <w:w w:val="105"/>
          </w:rPr>
          <w:t>icles/2018-02-01/top-iphone-suppliers-</w:t>
        </w:r>
      </w:hyperlink>
      <w:r>
        <w:rPr>
          <w:w w:val="105"/>
        </w:rPr>
        <w:t xml:space="preserve"> warn-of-slower-sales-ahead-of-apple-results)</w:t>
      </w:r>
    </w:p>
    <w:p w:rsidR="00AC1A7D" w:rsidRDefault="00AC1A7D">
      <w:pPr>
        <w:pStyle w:val="BodyText"/>
        <w:kinsoku w:val="0"/>
        <w:overflowPunct w:val="0"/>
        <w:spacing w:before="7"/>
        <w:rPr>
          <w:sz w:val="19"/>
          <w:szCs w:val="19"/>
        </w:rPr>
      </w:pPr>
    </w:p>
    <w:p w:rsidR="00AC1A7D" w:rsidRDefault="00AC1A7D">
      <w:pPr>
        <w:pStyle w:val="BodyText"/>
        <w:kinsoku w:val="0"/>
        <w:overflowPunct w:val="0"/>
        <w:ind w:left="127"/>
        <w:jc w:val="both"/>
        <w:rPr>
          <w:color w:val="0098DB"/>
          <w:w w:val="105"/>
        </w:rPr>
      </w:pPr>
      <w:r>
        <w:rPr>
          <w:color w:val="0098DB"/>
          <w:w w:val="105"/>
        </w:rPr>
        <w:t>Two U.S. carriers oﬀering buy one get one free iPhone deals</w:t>
      </w:r>
    </w:p>
    <w:p w:rsidR="00AC1A7D" w:rsidRDefault="00AC1A7D">
      <w:pPr>
        <w:pStyle w:val="BodyText"/>
        <w:kinsoku w:val="0"/>
        <w:overflowPunct w:val="0"/>
        <w:spacing w:before="2" w:line="278" w:lineRule="auto"/>
        <w:ind w:left="127" w:right="4281"/>
        <w:jc w:val="both"/>
        <w:rPr>
          <w:w w:val="105"/>
        </w:rPr>
      </w:pPr>
      <w:r>
        <w:rPr>
          <w:spacing w:val="-3"/>
          <w:w w:val="105"/>
        </w:rPr>
        <w:t xml:space="preserve">T-Mobile </w:t>
      </w:r>
      <w:r>
        <w:rPr>
          <w:w w:val="105"/>
        </w:rPr>
        <w:t>and Verizon are both oﬀering buy one, get one free deals on new iPhones.</w:t>
      </w:r>
      <w:r>
        <w:rPr>
          <w:spacing w:val="-8"/>
          <w:w w:val="105"/>
        </w:rPr>
        <w:t xml:space="preserve"> </w:t>
      </w:r>
      <w:r>
        <w:rPr>
          <w:w w:val="105"/>
        </w:rPr>
        <w:t>With</w:t>
      </w:r>
      <w:r>
        <w:rPr>
          <w:spacing w:val="-8"/>
          <w:w w:val="105"/>
        </w:rPr>
        <w:t xml:space="preserve"> </w:t>
      </w:r>
      <w:r>
        <w:rPr>
          <w:w w:val="105"/>
        </w:rPr>
        <w:t>the</w:t>
      </w:r>
      <w:r>
        <w:rPr>
          <w:spacing w:val="-8"/>
          <w:w w:val="105"/>
        </w:rPr>
        <w:t xml:space="preserve"> </w:t>
      </w:r>
      <w:r>
        <w:rPr>
          <w:w w:val="105"/>
        </w:rPr>
        <w:t>purchase</w:t>
      </w:r>
      <w:r>
        <w:rPr>
          <w:spacing w:val="-8"/>
          <w:w w:val="105"/>
        </w:rPr>
        <w:t xml:space="preserve"> </w:t>
      </w:r>
      <w:r>
        <w:rPr>
          <w:w w:val="105"/>
        </w:rPr>
        <w:t>of</w:t>
      </w:r>
      <w:r>
        <w:rPr>
          <w:spacing w:val="-8"/>
          <w:w w:val="105"/>
        </w:rPr>
        <w:t xml:space="preserve"> </w:t>
      </w:r>
      <w:r>
        <w:rPr>
          <w:w w:val="105"/>
        </w:rPr>
        <w:t>an</w:t>
      </w:r>
      <w:r>
        <w:rPr>
          <w:spacing w:val="-8"/>
          <w:w w:val="105"/>
        </w:rPr>
        <w:t xml:space="preserve"> </w:t>
      </w:r>
      <w:r>
        <w:rPr>
          <w:w w:val="105"/>
        </w:rPr>
        <w:t>iPhone</w:t>
      </w:r>
      <w:r>
        <w:rPr>
          <w:spacing w:val="-8"/>
          <w:w w:val="105"/>
        </w:rPr>
        <w:t xml:space="preserve"> </w:t>
      </w:r>
      <w:r>
        <w:rPr>
          <w:w w:val="105"/>
        </w:rPr>
        <w:t>X,</w:t>
      </w:r>
      <w:r>
        <w:rPr>
          <w:spacing w:val="-8"/>
          <w:w w:val="105"/>
        </w:rPr>
        <w:t xml:space="preserve"> </w:t>
      </w:r>
      <w:r>
        <w:rPr>
          <w:w w:val="105"/>
        </w:rPr>
        <w:t>8,</w:t>
      </w:r>
      <w:r>
        <w:rPr>
          <w:spacing w:val="-8"/>
          <w:w w:val="105"/>
        </w:rPr>
        <w:t xml:space="preserve"> </w:t>
      </w:r>
      <w:r>
        <w:rPr>
          <w:w w:val="105"/>
        </w:rPr>
        <w:t>or</w:t>
      </w:r>
      <w:r>
        <w:rPr>
          <w:spacing w:val="-8"/>
          <w:w w:val="105"/>
        </w:rPr>
        <w:t xml:space="preserve"> </w:t>
      </w:r>
      <w:r>
        <w:rPr>
          <w:w w:val="105"/>
        </w:rPr>
        <w:t>8</w:t>
      </w:r>
      <w:r>
        <w:rPr>
          <w:spacing w:val="-8"/>
          <w:w w:val="105"/>
        </w:rPr>
        <w:t xml:space="preserve"> </w:t>
      </w:r>
      <w:r>
        <w:rPr>
          <w:w w:val="105"/>
        </w:rPr>
        <w:t>Plus,</w:t>
      </w:r>
      <w:r>
        <w:rPr>
          <w:spacing w:val="-8"/>
          <w:w w:val="105"/>
        </w:rPr>
        <w:t xml:space="preserve"> </w:t>
      </w:r>
      <w:r>
        <w:rPr>
          <w:spacing w:val="-3"/>
          <w:w w:val="105"/>
        </w:rPr>
        <w:t>T-Mobile</w:t>
      </w:r>
      <w:r>
        <w:rPr>
          <w:spacing w:val="-8"/>
          <w:w w:val="105"/>
        </w:rPr>
        <w:t xml:space="preserve"> </w:t>
      </w:r>
      <w:r>
        <w:rPr>
          <w:w w:val="105"/>
        </w:rPr>
        <w:t>is</w:t>
      </w:r>
      <w:r>
        <w:rPr>
          <w:spacing w:val="-8"/>
          <w:w w:val="105"/>
        </w:rPr>
        <w:t xml:space="preserve"> </w:t>
      </w:r>
      <w:r>
        <w:rPr>
          <w:w w:val="105"/>
        </w:rPr>
        <w:t>oﬀering</w:t>
      </w:r>
      <w:r>
        <w:rPr>
          <w:spacing w:val="-8"/>
          <w:w w:val="105"/>
        </w:rPr>
        <w:t xml:space="preserve"> </w:t>
      </w:r>
      <w:r>
        <w:rPr>
          <w:w w:val="105"/>
        </w:rPr>
        <w:t>$700 oﬀ</w:t>
      </w:r>
      <w:r>
        <w:rPr>
          <w:spacing w:val="6"/>
          <w:w w:val="105"/>
        </w:rPr>
        <w:t xml:space="preserve"> </w:t>
      </w:r>
      <w:r>
        <w:rPr>
          <w:w w:val="105"/>
        </w:rPr>
        <w:t>of</w:t>
      </w:r>
      <w:r>
        <w:rPr>
          <w:spacing w:val="6"/>
          <w:w w:val="105"/>
        </w:rPr>
        <w:t xml:space="preserve"> </w:t>
      </w:r>
      <w:r>
        <w:rPr>
          <w:w w:val="105"/>
        </w:rPr>
        <w:t>a</w:t>
      </w:r>
      <w:r>
        <w:rPr>
          <w:spacing w:val="6"/>
          <w:w w:val="105"/>
        </w:rPr>
        <w:t xml:space="preserve"> </w:t>
      </w:r>
      <w:r>
        <w:rPr>
          <w:w w:val="105"/>
        </w:rPr>
        <w:t>second</w:t>
      </w:r>
      <w:r>
        <w:rPr>
          <w:spacing w:val="6"/>
          <w:w w:val="105"/>
        </w:rPr>
        <w:t xml:space="preserve"> </w:t>
      </w:r>
      <w:r>
        <w:rPr>
          <w:w w:val="105"/>
        </w:rPr>
        <w:t>device,</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form</w:t>
      </w:r>
      <w:r>
        <w:rPr>
          <w:spacing w:val="6"/>
          <w:w w:val="105"/>
        </w:rPr>
        <w:t xml:space="preserve"> </w:t>
      </w:r>
      <w:r>
        <w:rPr>
          <w:w w:val="105"/>
        </w:rPr>
        <w:t>of</w:t>
      </w:r>
      <w:r>
        <w:rPr>
          <w:spacing w:val="6"/>
          <w:w w:val="105"/>
        </w:rPr>
        <w:t xml:space="preserve"> </w:t>
      </w:r>
      <w:r>
        <w:rPr>
          <w:w w:val="105"/>
        </w:rPr>
        <w:t>a</w:t>
      </w:r>
      <w:r>
        <w:rPr>
          <w:spacing w:val="6"/>
          <w:w w:val="105"/>
        </w:rPr>
        <w:t xml:space="preserve"> </w:t>
      </w:r>
      <w:r>
        <w:rPr>
          <w:w w:val="105"/>
        </w:rPr>
        <w:t>pre-paid</w:t>
      </w:r>
      <w:r>
        <w:rPr>
          <w:spacing w:val="6"/>
          <w:w w:val="105"/>
        </w:rPr>
        <w:t xml:space="preserve"> </w:t>
      </w:r>
      <w:r>
        <w:rPr>
          <w:w w:val="105"/>
        </w:rPr>
        <w:t>MasterCard.</w:t>
      </w:r>
      <w:r>
        <w:rPr>
          <w:spacing w:val="6"/>
          <w:w w:val="105"/>
        </w:rPr>
        <w:t xml:space="preserve"> </w:t>
      </w:r>
      <w:r>
        <w:rPr>
          <w:w w:val="105"/>
        </w:rPr>
        <w:t>Verizon</w:t>
      </w:r>
      <w:r>
        <w:rPr>
          <w:spacing w:val="6"/>
          <w:w w:val="105"/>
        </w:rPr>
        <w:t xml:space="preserve"> </w:t>
      </w:r>
      <w:r>
        <w:rPr>
          <w:w w:val="105"/>
        </w:rPr>
        <w:t>is</w:t>
      </w:r>
      <w:r>
        <w:rPr>
          <w:spacing w:val="6"/>
          <w:w w:val="105"/>
        </w:rPr>
        <w:t xml:space="preserve"> </w:t>
      </w:r>
      <w:r>
        <w:rPr>
          <w:w w:val="105"/>
        </w:rPr>
        <w:t>oﬀering</w:t>
      </w:r>
    </w:p>
    <w:p w:rsidR="00AC1A7D" w:rsidRDefault="00AC1A7D">
      <w:pPr>
        <w:pStyle w:val="BodyText"/>
        <w:kinsoku w:val="0"/>
        <w:overflowPunct w:val="0"/>
        <w:spacing w:before="1" w:line="278" w:lineRule="auto"/>
        <w:ind w:left="127" w:right="4402"/>
        <w:rPr>
          <w:w w:val="105"/>
        </w:rPr>
      </w:pPr>
      <w:r>
        <w:rPr>
          <w:w w:val="105"/>
        </w:rPr>
        <w:t>$699 in bill credits over a 24-month period for the purchase of an iPhone X, 8,  or 8</w:t>
      </w:r>
      <w:r>
        <w:rPr>
          <w:spacing w:val="-14"/>
          <w:w w:val="105"/>
        </w:rPr>
        <w:t xml:space="preserve"> </w:t>
      </w:r>
      <w:r>
        <w:rPr>
          <w:w w:val="105"/>
        </w:rPr>
        <w:t>Plus.</w:t>
      </w:r>
    </w:p>
    <w:p w:rsidR="00AC1A7D" w:rsidRDefault="00AC1A7D">
      <w:pPr>
        <w:pStyle w:val="BodyText"/>
        <w:kinsoku w:val="0"/>
        <w:overflowPunct w:val="0"/>
        <w:spacing w:before="6"/>
        <w:rPr>
          <w:sz w:val="19"/>
          <w:szCs w:val="19"/>
        </w:rPr>
      </w:pPr>
    </w:p>
    <w:p w:rsidR="00AC1A7D" w:rsidRDefault="00AC1A7D">
      <w:pPr>
        <w:pStyle w:val="BodyText"/>
        <w:kinsoku w:val="0"/>
        <w:overflowPunct w:val="0"/>
        <w:ind w:left="127"/>
        <w:jc w:val="both"/>
        <w:rPr>
          <w:color w:val="0098DB"/>
          <w:w w:val="105"/>
        </w:rPr>
      </w:pPr>
      <w:r>
        <w:rPr>
          <w:color w:val="0098DB"/>
          <w:w w:val="105"/>
        </w:rPr>
        <w:t>Apple gains share in declining C4Q-17 smartphone market</w:t>
      </w:r>
    </w:p>
    <w:p w:rsidR="00AC1A7D" w:rsidRDefault="00AC1A7D">
      <w:pPr>
        <w:pStyle w:val="BodyText"/>
        <w:kinsoku w:val="0"/>
        <w:overflowPunct w:val="0"/>
        <w:spacing w:before="2" w:line="278" w:lineRule="auto"/>
        <w:ind w:left="127" w:right="4275"/>
        <w:rPr>
          <w:w w:val="105"/>
        </w:rPr>
      </w:pPr>
      <w:r>
        <w:rPr>
          <w:w w:val="105"/>
        </w:rPr>
        <w:t>Global</w:t>
      </w:r>
      <w:r>
        <w:rPr>
          <w:spacing w:val="-15"/>
          <w:w w:val="105"/>
        </w:rPr>
        <w:t xml:space="preserve"> </w:t>
      </w:r>
      <w:r>
        <w:rPr>
          <w:w w:val="105"/>
        </w:rPr>
        <w:t>smartphone</w:t>
      </w:r>
      <w:r>
        <w:rPr>
          <w:spacing w:val="-15"/>
          <w:w w:val="105"/>
        </w:rPr>
        <w:t xml:space="preserve"> </w:t>
      </w:r>
      <w:r>
        <w:rPr>
          <w:w w:val="105"/>
        </w:rPr>
        <w:t>unit</w:t>
      </w:r>
      <w:r>
        <w:rPr>
          <w:spacing w:val="-15"/>
          <w:w w:val="105"/>
        </w:rPr>
        <w:t xml:space="preserve"> </w:t>
      </w:r>
      <w:r>
        <w:rPr>
          <w:w w:val="105"/>
        </w:rPr>
        <w:t>sales</w:t>
      </w:r>
      <w:r>
        <w:rPr>
          <w:spacing w:val="-15"/>
          <w:w w:val="105"/>
        </w:rPr>
        <w:t xml:space="preserve"> </w:t>
      </w:r>
      <w:r>
        <w:rPr>
          <w:w w:val="105"/>
        </w:rPr>
        <w:t>fell</w:t>
      </w:r>
      <w:r>
        <w:rPr>
          <w:spacing w:val="-15"/>
          <w:w w:val="105"/>
        </w:rPr>
        <w:t xml:space="preserve"> </w:t>
      </w:r>
      <w:r>
        <w:rPr>
          <w:w w:val="105"/>
        </w:rPr>
        <w:t>by</w:t>
      </w:r>
      <w:r>
        <w:rPr>
          <w:spacing w:val="-15"/>
          <w:w w:val="105"/>
        </w:rPr>
        <w:t xml:space="preserve"> </w:t>
      </w:r>
      <w:r>
        <w:rPr>
          <w:w w:val="105"/>
        </w:rPr>
        <w:t>6%</w:t>
      </w:r>
      <w:r>
        <w:rPr>
          <w:spacing w:val="-15"/>
          <w:w w:val="105"/>
        </w:rPr>
        <w:t xml:space="preserve"> </w:t>
      </w:r>
      <w:r>
        <w:rPr>
          <w:w w:val="105"/>
        </w:rPr>
        <w:t>Y/Y</w:t>
      </w:r>
      <w:r>
        <w:rPr>
          <w:spacing w:val="-15"/>
          <w:w w:val="105"/>
        </w:rPr>
        <w:t xml:space="preserve"> </w:t>
      </w:r>
      <w:r>
        <w:rPr>
          <w:w w:val="105"/>
        </w:rPr>
        <w:t>in</w:t>
      </w:r>
      <w:r>
        <w:rPr>
          <w:spacing w:val="-15"/>
          <w:w w:val="105"/>
        </w:rPr>
        <w:t xml:space="preserve"> </w:t>
      </w:r>
      <w:r>
        <w:rPr>
          <w:w w:val="105"/>
        </w:rPr>
        <w:t>C4Q-17</w:t>
      </w:r>
      <w:r>
        <w:rPr>
          <w:spacing w:val="-15"/>
          <w:w w:val="105"/>
        </w:rPr>
        <w:t xml:space="preserve"> </w:t>
      </w:r>
      <w:r>
        <w:rPr>
          <w:w w:val="105"/>
        </w:rPr>
        <w:t>to</w:t>
      </w:r>
      <w:r>
        <w:rPr>
          <w:spacing w:val="-15"/>
          <w:w w:val="105"/>
        </w:rPr>
        <w:t xml:space="preserve"> </w:t>
      </w:r>
      <w:r>
        <w:rPr>
          <w:w w:val="105"/>
        </w:rPr>
        <w:t>403M</w:t>
      </w:r>
      <w:r>
        <w:rPr>
          <w:spacing w:val="-15"/>
          <w:w w:val="105"/>
        </w:rPr>
        <w:t xml:space="preserve"> </w:t>
      </w:r>
      <w:r>
        <w:rPr>
          <w:w w:val="105"/>
        </w:rPr>
        <w:t>units,</w:t>
      </w:r>
      <w:r>
        <w:rPr>
          <w:spacing w:val="-15"/>
          <w:w w:val="105"/>
        </w:rPr>
        <w:t xml:space="preserve"> </w:t>
      </w:r>
      <w:r>
        <w:rPr>
          <w:w w:val="105"/>
        </w:rPr>
        <w:t>according</w:t>
      </w:r>
      <w:r>
        <w:rPr>
          <w:spacing w:val="-15"/>
          <w:w w:val="105"/>
        </w:rPr>
        <w:t xml:space="preserve"> </w:t>
      </w:r>
      <w:r>
        <w:rPr>
          <w:w w:val="105"/>
        </w:rPr>
        <w:t xml:space="preserve">to preliminary IDC data. Apple moved into ﬁrst place in the market with 19% share, up 100bps </w:t>
      </w:r>
      <w:r>
        <w:rPr>
          <w:spacing w:val="-5"/>
          <w:w w:val="105"/>
        </w:rPr>
        <w:t xml:space="preserve">Y/Y, </w:t>
      </w:r>
      <w:r>
        <w:rPr>
          <w:w w:val="105"/>
        </w:rPr>
        <w:t xml:space="preserve">displacing Samsung. Samsung was the second largest vendor with 18% share, up 40bps </w:t>
      </w:r>
      <w:r>
        <w:rPr>
          <w:spacing w:val="-5"/>
          <w:w w:val="105"/>
        </w:rPr>
        <w:t xml:space="preserve">Y/Y. </w:t>
      </w:r>
      <w:r>
        <w:rPr>
          <w:w w:val="105"/>
        </w:rPr>
        <w:t xml:space="preserve">Huawei remained in third place with 10% share, but lost 30bps </w:t>
      </w:r>
      <w:r>
        <w:rPr>
          <w:spacing w:val="-5"/>
          <w:w w:val="105"/>
        </w:rPr>
        <w:t xml:space="preserve">Y/Y. </w:t>
      </w:r>
      <w:r>
        <w:rPr>
          <w:w w:val="105"/>
        </w:rPr>
        <w:t xml:space="preserve">Xiaomi and OPPO were essentially tied for fourth place with 28.1M and 27.4M units, respectively, and approximately 7% market share each. </w:t>
      </w:r>
      <w:r>
        <w:rPr>
          <w:spacing w:val="-3"/>
          <w:w w:val="105"/>
        </w:rPr>
        <w:t>However,</w:t>
      </w:r>
      <w:r>
        <w:rPr>
          <w:spacing w:val="-4"/>
          <w:w w:val="105"/>
        </w:rPr>
        <w:t xml:space="preserve"> </w:t>
      </w:r>
      <w:r>
        <w:rPr>
          <w:w w:val="105"/>
        </w:rPr>
        <w:t>Xiaomi</w:t>
      </w:r>
      <w:r>
        <w:rPr>
          <w:spacing w:val="-4"/>
          <w:w w:val="105"/>
        </w:rPr>
        <w:t xml:space="preserve"> </w:t>
      </w:r>
      <w:r>
        <w:rPr>
          <w:w w:val="105"/>
        </w:rPr>
        <w:t>gained</w:t>
      </w:r>
      <w:r>
        <w:rPr>
          <w:spacing w:val="-4"/>
          <w:w w:val="105"/>
        </w:rPr>
        <w:t xml:space="preserve"> </w:t>
      </w:r>
      <w:r>
        <w:rPr>
          <w:w w:val="105"/>
        </w:rPr>
        <w:t>370bps</w:t>
      </w:r>
      <w:r>
        <w:rPr>
          <w:spacing w:val="-4"/>
          <w:w w:val="105"/>
        </w:rPr>
        <w:t xml:space="preserve"> </w:t>
      </w:r>
      <w:r>
        <w:rPr>
          <w:w w:val="105"/>
        </w:rPr>
        <w:t>of</w:t>
      </w:r>
      <w:r>
        <w:rPr>
          <w:spacing w:val="-4"/>
          <w:w w:val="105"/>
        </w:rPr>
        <w:t xml:space="preserve"> </w:t>
      </w:r>
      <w:r>
        <w:rPr>
          <w:w w:val="105"/>
        </w:rPr>
        <w:t>share</w:t>
      </w:r>
      <w:r>
        <w:rPr>
          <w:spacing w:val="-4"/>
          <w:w w:val="105"/>
        </w:rPr>
        <w:t xml:space="preserve"> </w:t>
      </w:r>
      <w:r>
        <w:rPr>
          <w:w w:val="105"/>
        </w:rPr>
        <w:t>Y/Y</w:t>
      </w:r>
      <w:r>
        <w:rPr>
          <w:spacing w:val="-4"/>
          <w:w w:val="105"/>
        </w:rPr>
        <w:t xml:space="preserve"> </w:t>
      </w:r>
      <w:r>
        <w:rPr>
          <w:w w:val="105"/>
        </w:rPr>
        <w:t>and</w:t>
      </w:r>
      <w:r>
        <w:rPr>
          <w:spacing w:val="-4"/>
          <w:w w:val="105"/>
        </w:rPr>
        <w:t xml:space="preserve"> </w:t>
      </w:r>
      <w:r>
        <w:rPr>
          <w:w w:val="105"/>
        </w:rPr>
        <w:t>was</w:t>
      </w:r>
      <w:r>
        <w:rPr>
          <w:spacing w:val="-4"/>
          <w:w w:val="105"/>
        </w:rPr>
        <w:t xml:space="preserve"> </w:t>
      </w:r>
      <w:r>
        <w:rPr>
          <w:w w:val="105"/>
        </w:rPr>
        <w:t>the</w:t>
      </w:r>
      <w:r>
        <w:rPr>
          <w:spacing w:val="-4"/>
          <w:w w:val="105"/>
        </w:rPr>
        <w:t xml:space="preserve"> </w:t>
      </w:r>
      <w:r>
        <w:rPr>
          <w:w w:val="105"/>
        </w:rPr>
        <w:t>only</w:t>
      </w:r>
      <w:r>
        <w:rPr>
          <w:spacing w:val="-4"/>
          <w:w w:val="105"/>
        </w:rPr>
        <w:t xml:space="preserve"> </w:t>
      </w:r>
      <w:r>
        <w:rPr>
          <w:w w:val="105"/>
        </w:rPr>
        <w:t>top</w:t>
      </w:r>
      <w:r>
        <w:rPr>
          <w:spacing w:val="-4"/>
          <w:w w:val="105"/>
        </w:rPr>
        <w:t xml:space="preserve"> </w:t>
      </w:r>
      <w:r>
        <w:rPr>
          <w:w w:val="105"/>
        </w:rPr>
        <w:t>ﬁve</w:t>
      </w:r>
      <w:r>
        <w:rPr>
          <w:spacing w:val="-4"/>
          <w:w w:val="105"/>
        </w:rPr>
        <w:t xml:space="preserve"> </w:t>
      </w:r>
      <w:r>
        <w:rPr>
          <w:w w:val="105"/>
        </w:rPr>
        <w:t>vendor</w:t>
      </w:r>
      <w:r>
        <w:rPr>
          <w:spacing w:val="-4"/>
          <w:w w:val="105"/>
        </w:rPr>
        <w:t xml:space="preserve"> </w:t>
      </w:r>
      <w:r>
        <w:rPr>
          <w:w w:val="105"/>
        </w:rPr>
        <w:t xml:space="preserve">to see unit growth shipments in the quarter, while OPPO lost 50bps of share </w:t>
      </w:r>
      <w:r>
        <w:rPr>
          <w:spacing w:val="-5"/>
          <w:w w:val="105"/>
        </w:rPr>
        <w:t xml:space="preserve">Y/Y. </w:t>
      </w:r>
      <w:r>
        <w:rPr>
          <w:w w:val="105"/>
        </w:rPr>
        <w:t>(ht</w:t>
      </w:r>
      <w:hyperlink r:id="rId18" w:history="1">
        <w:r>
          <w:rPr>
            <w:w w:val="105"/>
          </w:rPr>
          <w:t>tps://www.idc.com/getdoc.jsp?containerId=prUS43548018)</w:t>
        </w:r>
      </w:hyperlink>
    </w:p>
    <w:p w:rsidR="00AC1A7D" w:rsidRDefault="00AC1A7D">
      <w:pPr>
        <w:pStyle w:val="BodyText"/>
        <w:kinsoku w:val="0"/>
        <w:overflowPunct w:val="0"/>
        <w:spacing w:before="6"/>
        <w:rPr>
          <w:sz w:val="19"/>
          <w:szCs w:val="19"/>
        </w:rPr>
      </w:pPr>
    </w:p>
    <w:p w:rsidR="00AC1A7D" w:rsidRDefault="00AC1A7D">
      <w:pPr>
        <w:pStyle w:val="BodyText"/>
        <w:kinsoku w:val="0"/>
        <w:overflowPunct w:val="0"/>
        <w:spacing w:before="1"/>
        <w:ind w:left="127"/>
        <w:jc w:val="both"/>
        <w:rPr>
          <w:color w:val="0098DB"/>
          <w:w w:val="105"/>
        </w:rPr>
      </w:pPr>
      <w:r>
        <w:rPr>
          <w:color w:val="0098DB"/>
          <w:w w:val="105"/>
        </w:rPr>
        <w:t>U.S. government investigating disclosures around iPhone slow-down</w:t>
      </w:r>
    </w:p>
    <w:p w:rsidR="00AC1A7D" w:rsidRDefault="00AC1A7D">
      <w:pPr>
        <w:pStyle w:val="BodyText"/>
        <w:kinsoku w:val="0"/>
        <w:overflowPunct w:val="0"/>
        <w:spacing w:before="2" w:line="278" w:lineRule="auto"/>
        <w:ind w:left="127" w:right="4281"/>
        <w:jc w:val="both"/>
        <w:rPr>
          <w:w w:val="105"/>
        </w:rPr>
      </w:pPr>
      <w:r>
        <w:rPr>
          <w:w w:val="105"/>
        </w:rPr>
        <w:t>Apple's disclosures regarding software updates that deliberately slowed the performance of older iPhones are being investigated by the U.S. Department of Justice and the Securities and Exchange Commission for potential securities</w:t>
      </w:r>
      <w:r>
        <w:rPr>
          <w:spacing w:val="-18"/>
          <w:w w:val="105"/>
        </w:rPr>
        <w:t xml:space="preserve"> </w:t>
      </w:r>
      <w:r>
        <w:rPr>
          <w:w w:val="105"/>
        </w:rPr>
        <w:t>law violations, according to Bloomberg. As we have written in previous Slices, Apple is being investigated by regulators in Shanghai, South Korea, Italy, and France. The</w:t>
      </w:r>
      <w:r>
        <w:rPr>
          <w:spacing w:val="-15"/>
          <w:w w:val="105"/>
        </w:rPr>
        <w:t xml:space="preserve"> </w:t>
      </w:r>
      <w:r>
        <w:rPr>
          <w:w w:val="105"/>
        </w:rPr>
        <w:t>company</w:t>
      </w:r>
      <w:r>
        <w:rPr>
          <w:spacing w:val="-15"/>
          <w:w w:val="105"/>
        </w:rPr>
        <w:t xml:space="preserve"> </w:t>
      </w:r>
      <w:r>
        <w:rPr>
          <w:w w:val="105"/>
        </w:rPr>
        <w:t>is</w:t>
      </w:r>
      <w:r>
        <w:rPr>
          <w:spacing w:val="-15"/>
          <w:w w:val="105"/>
        </w:rPr>
        <w:t xml:space="preserve"> </w:t>
      </w:r>
      <w:r>
        <w:rPr>
          <w:w w:val="105"/>
        </w:rPr>
        <w:t>also</w:t>
      </w:r>
      <w:r>
        <w:rPr>
          <w:spacing w:val="-15"/>
          <w:w w:val="105"/>
        </w:rPr>
        <w:t xml:space="preserve"> </w:t>
      </w:r>
      <w:r>
        <w:rPr>
          <w:w w:val="105"/>
        </w:rPr>
        <w:t>facing</w:t>
      </w:r>
      <w:r>
        <w:rPr>
          <w:spacing w:val="-15"/>
          <w:w w:val="105"/>
        </w:rPr>
        <w:t xml:space="preserve"> </w:t>
      </w:r>
      <w:r>
        <w:rPr>
          <w:w w:val="105"/>
        </w:rPr>
        <w:t>numerous</w:t>
      </w:r>
      <w:r>
        <w:rPr>
          <w:spacing w:val="-15"/>
          <w:w w:val="105"/>
        </w:rPr>
        <w:t xml:space="preserve"> </w:t>
      </w:r>
      <w:r>
        <w:rPr>
          <w:w w:val="105"/>
        </w:rPr>
        <w:t>class</w:t>
      </w:r>
      <w:r>
        <w:rPr>
          <w:spacing w:val="-15"/>
          <w:w w:val="105"/>
        </w:rPr>
        <w:t xml:space="preserve"> </w:t>
      </w:r>
      <w:r>
        <w:rPr>
          <w:w w:val="105"/>
        </w:rPr>
        <w:t>action</w:t>
      </w:r>
      <w:r>
        <w:rPr>
          <w:spacing w:val="-15"/>
          <w:w w:val="105"/>
        </w:rPr>
        <w:t xml:space="preserve"> </w:t>
      </w:r>
      <w:r>
        <w:rPr>
          <w:w w:val="105"/>
        </w:rPr>
        <w:t>lawsuits</w:t>
      </w:r>
      <w:r>
        <w:rPr>
          <w:spacing w:val="-15"/>
          <w:w w:val="105"/>
        </w:rPr>
        <w:t xml:space="preserve"> </w:t>
      </w:r>
      <w:r>
        <w:rPr>
          <w:w w:val="105"/>
        </w:rPr>
        <w:t>in</w:t>
      </w:r>
      <w:r>
        <w:rPr>
          <w:spacing w:val="-15"/>
          <w:w w:val="105"/>
        </w:rPr>
        <w:t xml:space="preserve"> </w:t>
      </w:r>
      <w:r>
        <w:rPr>
          <w:w w:val="105"/>
        </w:rPr>
        <w:t>the</w:t>
      </w:r>
      <w:r>
        <w:rPr>
          <w:spacing w:val="-15"/>
          <w:w w:val="105"/>
        </w:rPr>
        <w:t xml:space="preserve"> </w:t>
      </w:r>
      <w:r>
        <w:rPr>
          <w:w w:val="105"/>
        </w:rPr>
        <w:t>U.S.</w:t>
      </w:r>
      <w:r>
        <w:rPr>
          <w:spacing w:val="-15"/>
          <w:w w:val="105"/>
        </w:rPr>
        <w:t xml:space="preserve"> </w:t>
      </w:r>
      <w:r>
        <w:rPr>
          <w:w w:val="105"/>
        </w:rPr>
        <w:t>and</w:t>
      </w:r>
      <w:r>
        <w:rPr>
          <w:spacing w:val="-15"/>
          <w:w w:val="105"/>
        </w:rPr>
        <w:t xml:space="preserve"> </w:t>
      </w:r>
      <w:r>
        <w:rPr>
          <w:w w:val="105"/>
        </w:rPr>
        <w:t>around the</w:t>
      </w:r>
      <w:r>
        <w:rPr>
          <w:spacing w:val="25"/>
          <w:w w:val="105"/>
        </w:rPr>
        <w:t xml:space="preserve"> </w:t>
      </w:r>
      <w:r>
        <w:rPr>
          <w:w w:val="105"/>
        </w:rPr>
        <w:t>world.</w:t>
      </w:r>
    </w:p>
    <w:p w:rsidR="00AC1A7D" w:rsidRDefault="00AC1A7D">
      <w:pPr>
        <w:pStyle w:val="BodyText"/>
        <w:kinsoku w:val="0"/>
        <w:overflowPunct w:val="0"/>
        <w:spacing w:before="1" w:line="278" w:lineRule="auto"/>
        <w:ind w:left="127" w:right="4301"/>
        <w:rPr>
          <w:w w:val="105"/>
        </w:rPr>
      </w:pPr>
      <w:r>
        <w:rPr>
          <w:w w:val="105"/>
        </w:rPr>
        <w:t>(ht</w:t>
      </w:r>
      <w:hyperlink r:id="rId19" w:history="1">
        <w:r>
          <w:rPr>
            <w:w w:val="105"/>
          </w:rPr>
          <w:t>tps://www.bloomberg.com/ne</w:t>
        </w:r>
      </w:hyperlink>
      <w:r>
        <w:rPr>
          <w:w w:val="105"/>
        </w:rPr>
        <w:t>ws/art</w:t>
      </w:r>
      <w:hyperlink r:id="rId20" w:history="1">
        <w:r>
          <w:rPr>
            <w:w w:val="105"/>
          </w:rPr>
          <w:t>icles/2018-01-30/u-s-said-to-probe-apple-</w:t>
        </w:r>
      </w:hyperlink>
      <w:r>
        <w:rPr>
          <w:w w:val="105"/>
        </w:rPr>
        <w:t xml:space="preserve"> over-updates-that-slow-older-iphones-jd1yahj7)</w:t>
      </w:r>
    </w:p>
    <w:p w:rsidR="00AC1A7D" w:rsidRDefault="00AC1A7D">
      <w:pPr>
        <w:pStyle w:val="BodyText"/>
        <w:kinsoku w:val="0"/>
        <w:overflowPunct w:val="0"/>
        <w:spacing w:before="6"/>
        <w:rPr>
          <w:sz w:val="19"/>
          <w:szCs w:val="19"/>
        </w:rPr>
      </w:pPr>
    </w:p>
    <w:p w:rsidR="00AC1A7D" w:rsidRDefault="00AC1A7D">
      <w:pPr>
        <w:pStyle w:val="BodyText"/>
        <w:kinsoku w:val="0"/>
        <w:overflowPunct w:val="0"/>
        <w:spacing w:before="1"/>
        <w:ind w:left="127"/>
        <w:jc w:val="both"/>
        <w:rPr>
          <w:color w:val="0098DB"/>
          <w:w w:val="105"/>
        </w:rPr>
      </w:pPr>
      <w:r>
        <w:rPr>
          <w:color w:val="0098DB"/>
          <w:w w:val="105"/>
        </w:rPr>
        <w:t>Streaming music services to pay higher royalties</w:t>
      </w:r>
    </w:p>
    <w:p w:rsidR="00AC1A7D" w:rsidRDefault="00AC1A7D">
      <w:pPr>
        <w:pStyle w:val="BodyText"/>
        <w:kinsoku w:val="0"/>
        <w:overflowPunct w:val="0"/>
        <w:spacing w:before="2" w:line="278" w:lineRule="auto"/>
        <w:ind w:left="127" w:right="4281"/>
        <w:jc w:val="both"/>
        <w:rPr>
          <w:w w:val="105"/>
        </w:rPr>
      </w:pPr>
      <w:r>
        <w:rPr>
          <w:w w:val="105"/>
        </w:rPr>
        <w:t>Apple Music, along with streaming music peers including Spotify and Amazon, will be required to pay songwriters and music publishers 15.1% of sales, vs. a 10.5% share, following a ruling by the Copyright Royalty Board of the US Library of</w:t>
      </w:r>
      <w:r>
        <w:rPr>
          <w:spacing w:val="-18"/>
          <w:w w:val="105"/>
        </w:rPr>
        <w:t xml:space="preserve"> </w:t>
      </w:r>
      <w:r>
        <w:rPr>
          <w:w w:val="105"/>
        </w:rPr>
        <w:t>Congress,</w:t>
      </w:r>
      <w:r>
        <w:rPr>
          <w:spacing w:val="-18"/>
          <w:w w:val="105"/>
        </w:rPr>
        <w:t xml:space="preserve"> </w:t>
      </w:r>
      <w:r>
        <w:rPr>
          <w:w w:val="105"/>
        </w:rPr>
        <w:t>as</w:t>
      </w:r>
      <w:r>
        <w:rPr>
          <w:spacing w:val="-18"/>
          <w:w w:val="105"/>
        </w:rPr>
        <w:t xml:space="preserve"> </w:t>
      </w:r>
      <w:r>
        <w:rPr>
          <w:w w:val="105"/>
        </w:rPr>
        <w:t>reported</w:t>
      </w:r>
      <w:r>
        <w:rPr>
          <w:spacing w:val="-18"/>
          <w:w w:val="105"/>
        </w:rPr>
        <w:t xml:space="preserve"> </w:t>
      </w:r>
      <w:r>
        <w:rPr>
          <w:w w:val="105"/>
        </w:rPr>
        <w:t>by</w:t>
      </w:r>
      <w:r>
        <w:rPr>
          <w:spacing w:val="-18"/>
          <w:w w:val="105"/>
        </w:rPr>
        <w:t xml:space="preserve"> </w:t>
      </w:r>
      <w:r>
        <w:rPr>
          <w:w w:val="105"/>
        </w:rPr>
        <w:t>the</w:t>
      </w:r>
      <w:r>
        <w:rPr>
          <w:spacing w:val="-18"/>
          <w:w w:val="105"/>
        </w:rPr>
        <w:t xml:space="preserve"> </w:t>
      </w:r>
      <w:r>
        <w:rPr>
          <w:w w:val="105"/>
        </w:rPr>
        <w:t>New</w:t>
      </w:r>
      <w:r>
        <w:rPr>
          <w:spacing w:val="-18"/>
          <w:w w:val="105"/>
        </w:rPr>
        <w:t xml:space="preserve"> </w:t>
      </w:r>
      <w:r>
        <w:rPr>
          <w:spacing w:val="-5"/>
          <w:w w:val="105"/>
        </w:rPr>
        <w:t>York</w:t>
      </w:r>
      <w:r>
        <w:rPr>
          <w:spacing w:val="-18"/>
          <w:w w:val="105"/>
        </w:rPr>
        <w:t xml:space="preserve"> </w:t>
      </w:r>
      <w:r>
        <w:rPr>
          <w:w w:val="105"/>
        </w:rPr>
        <w:t>Post.</w:t>
      </w:r>
      <w:r>
        <w:rPr>
          <w:spacing w:val="-18"/>
          <w:w w:val="105"/>
        </w:rPr>
        <w:t xml:space="preserve"> </w:t>
      </w:r>
      <w:r>
        <w:rPr>
          <w:w w:val="105"/>
        </w:rPr>
        <w:t>The</w:t>
      </w:r>
      <w:r>
        <w:rPr>
          <w:spacing w:val="-18"/>
          <w:w w:val="105"/>
        </w:rPr>
        <w:t xml:space="preserve"> </w:t>
      </w:r>
      <w:r>
        <w:rPr>
          <w:w w:val="105"/>
        </w:rPr>
        <w:t>royalty</w:t>
      </w:r>
      <w:r>
        <w:rPr>
          <w:spacing w:val="-18"/>
          <w:w w:val="105"/>
        </w:rPr>
        <w:t xml:space="preserve"> </w:t>
      </w:r>
      <w:r>
        <w:rPr>
          <w:w w:val="105"/>
        </w:rPr>
        <w:t>increase</w:t>
      </w:r>
      <w:r>
        <w:rPr>
          <w:spacing w:val="-18"/>
          <w:w w:val="105"/>
        </w:rPr>
        <w:t xml:space="preserve"> </w:t>
      </w:r>
      <w:r>
        <w:rPr>
          <w:w w:val="105"/>
        </w:rPr>
        <w:t>is</w:t>
      </w:r>
      <w:r>
        <w:rPr>
          <w:spacing w:val="-18"/>
          <w:w w:val="105"/>
        </w:rPr>
        <w:t xml:space="preserve"> </w:t>
      </w:r>
      <w:r>
        <w:rPr>
          <w:w w:val="105"/>
        </w:rPr>
        <w:t>the</w:t>
      </w:r>
      <w:r>
        <w:rPr>
          <w:spacing w:val="-18"/>
          <w:w w:val="105"/>
        </w:rPr>
        <w:t xml:space="preserve"> </w:t>
      </w:r>
      <w:r>
        <w:rPr>
          <w:w w:val="105"/>
        </w:rPr>
        <w:t>result</w:t>
      </w:r>
      <w:r>
        <w:rPr>
          <w:spacing w:val="-18"/>
          <w:w w:val="105"/>
        </w:rPr>
        <w:t xml:space="preserve"> </w:t>
      </w:r>
      <w:r>
        <w:rPr>
          <w:w w:val="105"/>
        </w:rPr>
        <w:t>of a</w:t>
      </w:r>
      <w:r>
        <w:rPr>
          <w:spacing w:val="-4"/>
          <w:w w:val="105"/>
        </w:rPr>
        <w:t xml:space="preserve"> </w:t>
      </w:r>
      <w:r>
        <w:rPr>
          <w:w w:val="105"/>
        </w:rPr>
        <w:t>lawsuit</w:t>
      </w:r>
      <w:r>
        <w:rPr>
          <w:spacing w:val="-4"/>
          <w:w w:val="105"/>
        </w:rPr>
        <w:t xml:space="preserve"> </w:t>
      </w:r>
      <w:r>
        <w:rPr>
          <w:w w:val="105"/>
        </w:rPr>
        <w:t>brought</w:t>
      </w:r>
      <w:r>
        <w:rPr>
          <w:spacing w:val="-4"/>
          <w:w w:val="105"/>
        </w:rPr>
        <w:t xml:space="preserve"> </w:t>
      </w:r>
      <w:r>
        <w:rPr>
          <w:w w:val="105"/>
        </w:rPr>
        <w:t>by</w:t>
      </w:r>
      <w:r>
        <w:rPr>
          <w:spacing w:val="-4"/>
          <w:w w:val="105"/>
        </w:rPr>
        <w:t xml:space="preserve"> </w:t>
      </w:r>
      <w:r>
        <w:rPr>
          <w:w w:val="105"/>
        </w:rPr>
        <w:t>the</w:t>
      </w:r>
      <w:r>
        <w:rPr>
          <w:spacing w:val="-4"/>
          <w:w w:val="105"/>
        </w:rPr>
        <w:t xml:space="preserve"> </w:t>
      </w:r>
      <w:r>
        <w:rPr>
          <w:w w:val="105"/>
        </w:rPr>
        <w:t>National</w:t>
      </w:r>
      <w:r>
        <w:rPr>
          <w:spacing w:val="-4"/>
          <w:w w:val="105"/>
        </w:rPr>
        <w:t xml:space="preserve"> </w:t>
      </w:r>
      <w:r>
        <w:rPr>
          <w:w w:val="105"/>
        </w:rPr>
        <w:t>Music</w:t>
      </w:r>
      <w:r>
        <w:rPr>
          <w:spacing w:val="-4"/>
          <w:w w:val="105"/>
        </w:rPr>
        <w:t xml:space="preserve"> </w:t>
      </w:r>
      <w:r>
        <w:rPr>
          <w:w w:val="105"/>
        </w:rPr>
        <w:t>Publishers</w:t>
      </w:r>
      <w:r>
        <w:rPr>
          <w:spacing w:val="-4"/>
          <w:w w:val="105"/>
        </w:rPr>
        <w:t xml:space="preserve"> </w:t>
      </w:r>
      <w:r>
        <w:rPr>
          <w:w w:val="105"/>
        </w:rPr>
        <w:t>Association</w:t>
      </w:r>
      <w:r>
        <w:rPr>
          <w:spacing w:val="-4"/>
          <w:w w:val="105"/>
        </w:rPr>
        <w:t xml:space="preserve"> </w:t>
      </w:r>
      <w:r>
        <w:rPr>
          <w:w w:val="105"/>
        </w:rPr>
        <w:t>and</w:t>
      </w:r>
      <w:r>
        <w:rPr>
          <w:spacing w:val="-4"/>
          <w:w w:val="105"/>
        </w:rPr>
        <w:t xml:space="preserve"> </w:t>
      </w:r>
      <w:r>
        <w:rPr>
          <w:w w:val="105"/>
        </w:rPr>
        <w:t>the</w:t>
      </w:r>
      <w:r>
        <w:rPr>
          <w:spacing w:val="-4"/>
          <w:w w:val="105"/>
        </w:rPr>
        <w:t xml:space="preserve"> </w:t>
      </w:r>
      <w:r>
        <w:rPr>
          <w:w w:val="105"/>
        </w:rPr>
        <w:t>Nashville Songwriters Association International against Google, Amazon, Apple, Spotify and</w:t>
      </w:r>
      <w:r>
        <w:rPr>
          <w:spacing w:val="-32"/>
          <w:w w:val="105"/>
        </w:rPr>
        <w:t xml:space="preserve"> </w:t>
      </w:r>
      <w:r>
        <w:rPr>
          <w:w w:val="105"/>
        </w:rPr>
        <w:t>Pandora.</w:t>
      </w:r>
    </w:p>
    <w:p w:rsidR="00AC1A7D" w:rsidRDefault="00AC1A7D">
      <w:pPr>
        <w:pStyle w:val="BodyText"/>
        <w:kinsoku w:val="0"/>
        <w:overflowPunct w:val="0"/>
        <w:spacing w:before="1" w:line="278" w:lineRule="auto"/>
        <w:ind w:left="127" w:right="4275"/>
        <w:rPr>
          <w:w w:val="105"/>
        </w:rPr>
      </w:pPr>
      <w:r>
        <w:rPr>
          <w:w w:val="105"/>
        </w:rPr>
        <w:t>(https://nypost.com/2018/01/28/copyright-board-boosts-songwriters-streaming- fees/)</w:t>
      </w:r>
    </w:p>
    <w:p w:rsidR="00AC1A7D" w:rsidRDefault="00AC1A7D">
      <w:pPr>
        <w:pStyle w:val="BodyText"/>
        <w:kinsoku w:val="0"/>
        <w:overflowPunct w:val="0"/>
        <w:spacing w:before="6"/>
        <w:rPr>
          <w:sz w:val="19"/>
          <w:szCs w:val="19"/>
        </w:rPr>
      </w:pPr>
    </w:p>
    <w:p w:rsidR="00AC1A7D" w:rsidRDefault="00AC1A7D">
      <w:pPr>
        <w:pStyle w:val="BodyText"/>
        <w:kinsoku w:val="0"/>
        <w:overflowPunct w:val="0"/>
        <w:spacing w:before="1"/>
        <w:ind w:left="127"/>
        <w:jc w:val="both"/>
        <w:rPr>
          <w:color w:val="0098DB"/>
          <w:w w:val="105"/>
        </w:rPr>
      </w:pPr>
      <w:r>
        <w:rPr>
          <w:color w:val="0098DB"/>
          <w:w w:val="105"/>
        </w:rPr>
        <w:t>Upcoming Macs and iPad to feature proprietary chips</w:t>
      </w:r>
    </w:p>
    <w:p w:rsidR="00AC1A7D" w:rsidRDefault="00AC1A7D">
      <w:pPr>
        <w:pStyle w:val="BodyText"/>
        <w:kinsoku w:val="0"/>
        <w:overflowPunct w:val="0"/>
        <w:spacing w:before="2" w:line="278" w:lineRule="auto"/>
        <w:ind w:left="127" w:right="4281"/>
        <w:jc w:val="both"/>
        <w:rPr>
          <w:spacing w:val="-9"/>
          <w:w w:val="105"/>
        </w:rPr>
      </w:pPr>
      <w:r>
        <w:rPr>
          <w:w w:val="105"/>
        </w:rPr>
        <w:t>Apple</w:t>
      </w:r>
      <w:r>
        <w:rPr>
          <w:spacing w:val="-6"/>
          <w:w w:val="105"/>
        </w:rPr>
        <w:t xml:space="preserve"> </w:t>
      </w:r>
      <w:r>
        <w:rPr>
          <w:w w:val="105"/>
        </w:rPr>
        <w:t>plans</w:t>
      </w:r>
      <w:r>
        <w:rPr>
          <w:spacing w:val="-6"/>
          <w:w w:val="105"/>
        </w:rPr>
        <w:t xml:space="preserve"> </w:t>
      </w:r>
      <w:r>
        <w:rPr>
          <w:w w:val="105"/>
        </w:rPr>
        <w:t>to</w:t>
      </w:r>
      <w:r>
        <w:rPr>
          <w:spacing w:val="-6"/>
          <w:w w:val="105"/>
        </w:rPr>
        <w:t xml:space="preserve"> </w:t>
      </w:r>
      <w:r>
        <w:rPr>
          <w:w w:val="105"/>
        </w:rPr>
        <w:t>expand</w:t>
      </w:r>
      <w:r>
        <w:rPr>
          <w:spacing w:val="-6"/>
          <w:w w:val="105"/>
        </w:rPr>
        <w:t xml:space="preserve"> </w:t>
      </w:r>
      <w:r>
        <w:rPr>
          <w:w w:val="105"/>
        </w:rPr>
        <w:t>its</w:t>
      </w:r>
      <w:r>
        <w:rPr>
          <w:spacing w:val="-6"/>
          <w:w w:val="105"/>
        </w:rPr>
        <w:t xml:space="preserve"> </w:t>
      </w:r>
      <w:r>
        <w:rPr>
          <w:w w:val="105"/>
        </w:rPr>
        <w:t>use</w:t>
      </w:r>
      <w:r>
        <w:rPr>
          <w:spacing w:val="-6"/>
          <w:w w:val="105"/>
        </w:rPr>
        <w:t xml:space="preserve"> </w:t>
      </w:r>
      <w:r>
        <w:rPr>
          <w:w w:val="105"/>
        </w:rPr>
        <w:t>of</w:t>
      </w:r>
      <w:r>
        <w:rPr>
          <w:spacing w:val="-6"/>
          <w:w w:val="105"/>
        </w:rPr>
        <w:t xml:space="preserve"> </w:t>
      </w:r>
      <w:r>
        <w:rPr>
          <w:w w:val="105"/>
        </w:rPr>
        <w:t>proprietary</w:t>
      </w:r>
      <w:r>
        <w:rPr>
          <w:spacing w:val="-6"/>
          <w:w w:val="105"/>
        </w:rPr>
        <w:t xml:space="preserve"> </w:t>
      </w:r>
      <w:r>
        <w:rPr>
          <w:w w:val="105"/>
        </w:rPr>
        <w:t>co-processors</w:t>
      </w:r>
      <w:r>
        <w:rPr>
          <w:spacing w:val="-6"/>
          <w:w w:val="105"/>
        </w:rPr>
        <w:t xml:space="preserve"> </w:t>
      </w:r>
      <w:r>
        <w:rPr>
          <w:w w:val="105"/>
        </w:rPr>
        <w:t>in</w:t>
      </w:r>
      <w:r>
        <w:rPr>
          <w:spacing w:val="-6"/>
          <w:w w:val="105"/>
        </w:rPr>
        <w:t xml:space="preserve"> </w:t>
      </w:r>
      <w:r>
        <w:rPr>
          <w:w w:val="105"/>
        </w:rPr>
        <w:t>Macs</w:t>
      </w:r>
      <w:r>
        <w:rPr>
          <w:spacing w:val="-6"/>
          <w:w w:val="105"/>
        </w:rPr>
        <w:t xml:space="preserve"> </w:t>
      </w:r>
      <w:r>
        <w:rPr>
          <w:w w:val="105"/>
        </w:rPr>
        <w:t>and</w:t>
      </w:r>
      <w:r>
        <w:rPr>
          <w:spacing w:val="-6"/>
          <w:w w:val="105"/>
        </w:rPr>
        <w:t xml:space="preserve"> </w:t>
      </w:r>
      <w:r>
        <w:rPr>
          <w:w w:val="105"/>
        </w:rPr>
        <w:t>add</w:t>
      </w:r>
      <w:r>
        <w:rPr>
          <w:spacing w:val="-6"/>
          <w:w w:val="105"/>
        </w:rPr>
        <w:t xml:space="preserve"> </w:t>
      </w:r>
      <w:r>
        <w:rPr>
          <w:w w:val="105"/>
        </w:rPr>
        <w:t>its</w:t>
      </w:r>
      <w:r>
        <w:rPr>
          <w:spacing w:val="-6"/>
          <w:w w:val="105"/>
        </w:rPr>
        <w:t xml:space="preserve"> </w:t>
      </w:r>
      <w:r>
        <w:rPr>
          <w:w w:val="105"/>
        </w:rPr>
        <w:t xml:space="preserve">AI chip and graphics processing unit (GPU) to a new </w:t>
      </w:r>
      <w:r>
        <w:rPr>
          <w:spacing w:val="-3"/>
          <w:w w:val="105"/>
        </w:rPr>
        <w:t xml:space="preserve">iPad </w:t>
      </w:r>
      <w:r>
        <w:rPr>
          <w:w w:val="105"/>
        </w:rPr>
        <w:t xml:space="preserve">later this </w:t>
      </w:r>
      <w:r>
        <w:rPr>
          <w:spacing w:val="-3"/>
          <w:w w:val="105"/>
        </w:rPr>
        <w:t xml:space="preserve">year, </w:t>
      </w:r>
      <w:r>
        <w:rPr>
          <w:w w:val="105"/>
        </w:rPr>
        <w:t xml:space="preserve">according to Bloomberg. Currently, only the MacBook Pro with </w:t>
      </w:r>
      <w:r>
        <w:rPr>
          <w:spacing w:val="-4"/>
          <w:w w:val="105"/>
        </w:rPr>
        <w:t xml:space="preserve">Touch </w:t>
      </w:r>
      <w:r>
        <w:rPr>
          <w:w w:val="105"/>
        </w:rPr>
        <w:t>Bar and the iMac  Pro feature Apple's co-processors, or chips that shift certain functions like power management</w:t>
      </w:r>
      <w:r>
        <w:rPr>
          <w:spacing w:val="-16"/>
          <w:w w:val="105"/>
        </w:rPr>
        <w:t xml:space="preserve"> </w:t>
      </w:r>
      <w:r>
        <w:rPr>
          <w:w w:val="105"/>
        </w:rPr>
        <w:t>or</w:t>
      </w:r>
      <w:r>
        <w:rPr>
          <w:spacing w:val="-16"/>
          <w:w w:val="105"/>
        </w:rPr>
        <w:t xml:space="preserve"> </w:t>
      </w:r>
      <w:r>
        <w:rPr>
          <w:w w:val="105"/>
        </w:rPr>
        <w:t>computer</w:t>
      </w:r>
      <w:r>
        <w:rPr>
          <w:spacing w:val="-16"/>
          <w:w w:val="105"/>
        </w:rPr>
        <w:t xml:space="preserve"> </w:t>
      </w:r>
      <w:r>
        <w:rPr>
          <w:w w:val="105"/>
        </w:rPr>
        <w:t>security,</w:t>
      </w:r>
      <w:r>
        <w:rPr>
          <w:spacing w:val="-16"/>
          <w:w w:val="105"/>
        </w:rPr>
        <w:t xml:space="preserve"> </w:t>
      </w:r>
      <w:r>
        <w:rPr>
          <w:w w:val="105"/>
        </w:rPr>
        <w:t>from</w:t>
      </w:r>
      <w:r>
        <w:rPr>
          <w:spacing w:val="-16"/>
          <w:w w:val="105"/>
        </w:rPr>
        <w:t xml:space="preserve"> </w:t>
      </w:r>
      <w:r>
        <w:rPr>
          <w:w w:val="105"/>
        </w:rPr>
        <w:t>devices'</w:t>
      </w:r>
      <w:r>
        <w:rPr>
          <w:spacing w:val="-16"/>
          <w:w w:val="105"/>
        </w:rPr>
        <w:t xml:space="preserve"> </w:t>
      </w:r>
      <w:r>
        <w:rPr>
          <w:w w:val="105"/>
        </w:rPr>
        <w:t>main</w:t>
      </w:r>
      <w:r>
        <w:rPr>
          <w:spacing w:val="-16"/>
          <w:w w:val="105"/>
        </w:rPr>
        <w:t xml:space="preserve"> </w:t>
      </w:r>
      <w:r>
        <w:rPr>
          <w:w w:val="105"/>
        </w:rPr>
        <w:t>Intel</w:t>
      </w:r>
      <w:r>
        <w:rPr>
          <w:spacing w:val="-16"/>
          <w:w w:val="105"/>
        </w:rPr>
        <w:t xml:space="preserve"> </w:t>
      </w:r>
      <w:r>
        <w:rPr>
          <w:w w:val="105"/>
        </w:rPr>
        <w:t>processor.</w:t>
      </w:r>
      <w:r>
        <w:rPr>
          <w:spacing w:val="-16"/>
          <w:w w:val="105"/>
        </w:rPr>
        <w:t xml:space="preserve"> </w:t>
      </w:r>
      <w:r>
        <w:rPr>
          <w:w w:val="105"/>
        </w:rPr>
        <w:t>These</w:t>
      </w:r>
      <w:r>
        <w:rPr>
          <w:spacing w:val="-16"/>
          <w:w w:val="105"/>
        </w:rPr>
        <w:t xml:space="preserve"> </w:t>
      </w:r>
      <w:r>
        <w:rPr>
          <w:w w:val="105"/>
        </w:rPr>
        <w:t>new refreshed</w:t>
      </w:r>
      <w:r>
        <w:rPr>
          <w:spacing w:val="5"/>
          <w:w w:val="105"/>
        </w:rPr>
        <w:t xml:space="preserve"> </w:t>
      </w:r>
      <w:r>
        <w:rPr>
          <w:w w:val="105"/>
        </w:rPr>
        <w:t>Macs</w:t>
      </w:r>
      <w:r>
        <w:rPr>
          <w:spacing w:val="5"/>
          <w:w w:val="105"/>
        </w:rPr>
        <w:t xml:space="preserve"> </w:t>
      </w:r>
      <w:r>
        <w:rPr>
          <w:w w:val="105"/>
        </w:rPr>
        <w:t>are</w:t>
      </w:r>
      <w:r>
        <w:rPr>
          <w:spacing w:val="5"/>
          <w:w w:val="105"/>
        </w:rPr>
        <w:t xml:space="preserve"> </w:t>
      </w:r>
      <w:r>
        <w:rPr>
          <w:w w:val="105"/>
        </w:rPr>
        <w:t>expected</w:t>
      </w:r>
      <w:r>
        <w:rPr>
          <w:spacing w:val="5"/>
          <w:w w:val="105"/>
        </w:rPr>
        <w:t xml:space="preserve"> </w:t>
      </w:r>
      <w:r>
        <w:rPr>
          <w:w w:val="105"/>
        </w:rPr>
        <w:t>to</w:t>
      </w:r>
      <w:r>
        <w:rPr>
          <w:spacing w:val="5"/>
          <w:w w:val="105"/>
        </w:rPr>
        <w:t xml:space="preserve"> </w:t>
      </w:r>
      <w:r>
        <w:rPr>
          <w:w w:val="105"/>
        </w:rPr>
        <w:t>include</w:t>
      </w:r>
      <w:r>
        <w:rPr>
          <w:spacing w:val="5"/>
          <w:w w:val="105"/>
        </w:rPr>
        <w:t xml:space="preserve"> </w:t>
      </w:r>
      <w:r>
        <w:rPr>
          <w:w w:val="105"/>
        </w:rPr>
        <w:t>two</w:t>
      </w:r>
      <w:r>
        <w:rPr>
          <w:spacing w:val="5"/>
          <w:w w:val="105"/>
        </w:rPr>
        <w:t xml:space="preserve"> </w:t>
      </w:r>
      <w:r>
        <w:rPr>
          <w:w w:val="105"/>
        </w:rPr>
        <w:t>laptops</w:t>
      </w:r>
      <w:r>
        <w:rPr>
          <w:spacing w:val="5"/>
          <w:w w:val="105"/>
        </w:rPr>
        <w:t xml:space="preserve"> </w:t>
      </w:r>
      <w:r>
        <w:rPr>
          <w:w w:val="105"/>
        </w:rPr>
        <w:t>and</w:t>
      </w:r>
      <w:r>
        <w:rPr>
          <w:spacing w:val="5"/>
          <w:w w:val="105"/>
        </w:rPr>
        <w:t xml:space="preserve"> </w:t>
      </w:r>
      <w:r>
        <w:rPr>
          <w:w w:val="105"/>
        </w:rPr>
        <w:t>a</w:t>
      </w:r>
      <w:r>
        <w:rPr>
          <w:spacing w:val="5"/>
          <w:w w:val="105"/>
        </w:rPr>
        <w:t xml:space="preserve"> </w:t>
      </w:r>
      <w:r>
        <w:rPr>
          <w:w w:val="105"/>
        </w:rPr>
        <w:t>new</w:t>
      </w:r>
      <w:r>
        <w:rPr>
          <w:spacing w:val="5"/>
          <w:w w:val="105"/>
        </w:rPr>
        <w:t xml:space="preserve"> </w:t>
      </w:r>
      <w:r>
        <w:rPr>
          <w:w w:val="105"/>
        </w:rPr>
        <w:t>desktop</w:t>
      </w:r>
      <w:r>
        <w:rPr>
          <w:spacing w:val="5"/>
          <w:w w:val="105"/>
        </w:rPr>
        <w:t xml:space="preserve"> </w:t>
      </w:r>
      <w:r>
        <w:rPr>
          <w:w w:val="105"/>
        </w:rPr>
        <w:t>unit.</w:t>
      </w:r>
      <w:r>
        <w:rPr>
          <w:spacing w:val="5"/>
          <w:w w:val="105"/>
        </w:rPr>
        <w:t xml:space="preserve"> </w:t>
      </w:r>
      <w:r>
        <w:rPr>
          <w:spacing w:val="-9"/>
          <w:w w:val="105"/>
        </w:rPr>
        <w:t>To</w:t>
      </w:r>
    </w:p>
    <w:p w:rsidR="00AC1A7D" w:rsidRDefault="00AC1A7D">
      <w:pPr>
        <w:pStyle w:val="BodyText"/>
        <w:kinsoku w:val="0"/>
        <w:overflowPunct w:val="0"/>
        <w:spacing w:before="2" w:line="278" w:lineRule="auto"/>
        <w:ind w:left="127" w:right="4281"/>
        <w:jc w:val="both"/>
        <w:rPr>
          <w:spacing w:val="-9"/>
          <w:w w:val="105"/>
        </w:rPr>
        <w:sectPr w:rsidR="00AC1A7D">
          <w:headerReference w:type="even" r:id="rId21"/>
          <w:headerReference w:type="default" r:id="rId22"/>
          <w:footerReference w:type="even" r:id="rId23"/>
          <w:footerReference w:type="default" r:id="rId24"/>
          <w:pgSz w:w="11910" w:h="15840"/>
          <w:pgMar w:top="1260" w:right="0" w:bottom="1000" w:left="780" w:header="495" w:footer="816" w:gutter="0"/>
          <w:pgNumType w:start="2"/>
          <w:cols w:space="720" w:equalWidth="0">
            <w:col w:w="11130"/>
          </w:cols>
          <w:noEndnote/>
        </w:sectPr>
      </w:pPr>
    </w:p>
    <w:p w:rsidR="00AC1A7D" w:rsidRDefault="00AC1A7D">
      <w:pPr>
        <w:pStyle w:val="BodyText"/>
        <w:kinsoku w:val="0"/>
        <w:overflowPunct w:val="0"/>
        <w:spacing w:before="6"/>
        <w:rPr>
          <w:sz w:val="21"/>
          <w:szCs w:val="21"/>
        </w:rPr>
      </w:pPr>
    </w:p>
    <w:p w:rsidR="00AC1A7D" w:rsidRDefault="00AC1A7D">
      <w:pPr>
        <w:pStyle w:val="BodyText"/>
        <w:kinsoku w:val="0"/>
        <w:overflowPunct w:val="0"/>
        <w:spacing w:before="66" w:line="278" w:lineRule="auto"/>
        <w:ind w:left="127" w:right="3610"/>
        <w:rPr>
          <w:w w:val="105"/>
        </w:rPr>
      </w:pPr>
      <w:bookmarkStart w:id="15" w:name="Page 3"/>
      <w:bookmarkStart w:id="16" w:name="Upcoming Macs and iPad to feature propri"/>
      <w:bookmarkStart w:id="17" w:name="Wistron looking to expand iPhone assembl"/>
      <w:bookmarkEnd w:id="15"/>
      <w:bookmarkEnd w:id="16"/>
      <w:bookmarkEnd w:id="17"/>
      <w:r>
        <w:rPr>
          <w:w w:val="105"/>
        </w:rPr>
        <w:t>date, Apple has included its proprietary AI chips in Apple Watch and GPUs in iPhone 8 and iPhone X.</w:t>
      </w:r>
    </w:p>
    <w:p w:rsidR="00AC1A7D" w:rsidRDefault="00AC1A7D">
      <w:pPr>
        <w:pStyle w:val="BodyText"/>
        <w:kinsoku w:val="0"/>
        <w:overflowPunct w:val="0"/>
        <w:spacing w:before="1"/>
        <w:ind w:left="127"/>
        <w:jc w:val="both"/>
        <w:rPr>
          <w:w w:val="105"/>
        </w:rPr>
      </w:pPr>
      <w:r>
        <w:rPr>
          <w:w w:val="105"/>
        </w:rPr>
        <w:t>(ht</w:t>
      </w:r>
      <w:hyperlink r:id="rId25" w:history="1">
        <w:r>
          <w:rPr>
            <w:w w:val="105"/>
          </w:rPr>
          <w:t>tps://www.bloomberg.com/graphics/2018-apple-custom-chips/)</w:t>
        </w:r>
      </w:hyperlink>
    </w:p>
    <w:p w:rsidR="00AC1A7D" w:rsidRDefault="00AC1A7D">
      <w:pPr>
        <w:pStyle w:val="BodyText"/>
        <w:kinsoku w:val="0"/>
        <w:overflowPunct w:val="0"/>
        <w:spacing w:before="4"/>
        <w:rPr>
          <w:sz w:val="22"/>
          <w:szCs w:val="22"/>
        </w:rPr>
      </w:pPr>
    </w:p>
    <w:p w:rsidR="00AC1A7D" w:rsidRDefault="00AC1A7D">
      <w:pPr>
        <w:pStyle w:val="BodyText"/>
        <w:kinsoku w:val="0"/>
        <w:overflowPunct w:val="0"/>
        <w:ind w:left="127"/>
        <w:jc w:val="both"/>
        <w:rPr>
          <w:color w:val="0098DB"/>
          <w:w w:val="105"/>
        </w:rPr>
      </w:pPr>
      <w:r>
        <w:rPr>
          <w:color w:val="0098DB"/>
          <w:w w:val="105"/>
        </w:rPr>
        <w:t>Wistron looking to expand iPhone assembly in India</w:t>
      </w:r>
    </w:p>
    <w:p w:rsidR="00AC1A7D" w:rsidRDefault="00AC1A7D">
      <w:pPr>
        <w:pStyle w:val="BodyText"/>
        <w:kinsoku w:val="0"/>
        <w:overflowPunct w:val="0"/>
        <w:spacing w:before="2" w:line="278" w:lineRule="auto"/>
        <w:ind w:left="127" w:right="3501"/>
        <w:jc w:val="both"/>
        <w:rPr>
          <w:w w:val="105"/>
        </w:rPr>
      </w:pPr>
      <w:r>
        <w:rPr>
          <w:w w:val="105"/>
        </w:rPr>
        <w:t>Wistron</w:t>
      </w:r>
      <w:r>
        <w:rPr>
          <w:spacing w:val="-5"/>
          <w:w w:val="105"/>
        </w:rPr>
        <w:t xml:space="preserve"> </w:t>
      </w:r>
      <w:r>
        <w:rPr>
          <w:w w:val="105"/>
        </w:rPr>
        <w:t>is</w:t>
      </w:r>
      <w:r>
        <w:rPr>
          <w:spacing w:val="-5"/>
          <w:w w:val="105"/>
        </w:rPr>
        <w:t xml:space="preserve"> </w:t>
      </w:r>
      <w:r>
        <w:rPr>
          <w:w w:val="105"/>
        </w:rPr>
        <w:t>reportedly</w:t>
      </w:r>
      <w:r>
        <w:rPr>
          <w:spacing w:val="-5"/>
          <w:w w:val="105"/>
        </w:rPr>
        <w:t xml:space="preserve"> </w:t>
      </w:r>
      <w:r>
        <w:rPr>
          <w:w w:val="105"/>
        </w:rPr>
        <w:t>working</w:t>
      </w:r>
      <w:r>
        <w:rPr>
          <w:spacing w:val="-5"/>
          <w:w w:val="105"/>
        </w:rPr>
        <w:t xml:space="preserve"> </w:t>
      </w:r>
      <w:r>
        <w:rPr>
          <w:w w:val="105"/>
        </w:rPr>
        <w:t>on</w:t>
      </w:r>
      <w:r>
        <w:rPr>
          <w:spacing w:val="-5"/>
          <w:w w:val="105"/>
        </w:rPr>
        <w:t xml:space="preserve"> </w:t>
      </w:r>
      <w:r>
        <w:rPr>
          <w:w w:val="105"/>
        </w:rPr>
        <w:t>plans</w:t>
      </w:r>
      <w:r>
        <w:rPr>
          <w:spacing w:val="-5"/>
          <w:w w:val="105"/>
        </w:rPr>
        <w:t xml:space="preserve"> </w:t>
      </w:r>
      <w:r>
        <w:rPr>
          <w:w w:val="105"/>
        </w:rPr>
        <w:t>to</w:t>
      </w:r>
      <w:r>
        <w:rPr>
          <w:spacing w:val="-5"/>
          <w:w w:val="105"/>
        </w:rPr>
        <w:t xml:space="preserve"> </w:t>
      </w:r>
      <w:r>
        <w:rPr>
          <w:w w:val="105"/>
        </w:rPr>
        <w:t>purchase</w:t>
      </w:r>
      <w:r>
        <w:rPr>
          <w:spacing w:val="-5"/>
          <w:w w:val="105"/>
        </w:rPr>
        <w:t xml:space="preserve"> </w:t>
      </w:r>
      <w:r>
        <w:rPr>
          <w:w w:val="105"/>
        </w:rPr>
        <w:t>land</w:t>
      </w:r>
      <w:r>
        <w:rPr>
          <w:spacing w:val="-5"/>
          <w:w w:val="105"/>
        </w:rPr>
        <w:t xml:space="preserve"> </w:t>
      </w:r>
      <w:r>
        <w:rPr>
          <w:w w:val="105"/>
        </w:rPr>
        <w:t>in</w:t>
      </w:r>
      <w:r>
        <w:rPr>
          <w:spacing w:val="-5"/>
          <w:w w:val="105"/>
        </w:rPr>
        <w:t xml:space="preserve"> </w:t>
      </w:r>
      <w:r>
        <w:rPr>
          <w:w w:val="105"/>
        </w:rPr>
        <w:t>India’s</w:t>
      </w:r>
      <w:r>
        <w:rPr>
          <w:spacing w:val="-5"/>
          <w:w w:val="105"/>
        </w:rPr>
        <w:t xml:space="preserve"> </w:t>
      </w:r>
      <w:r>
        <w:rPr>
          <w:w w:val="105"/>
        </w:rPr>
        <w:t>Bengaluru</w:t>
      </w:r>
      <w:r>
        <w:rPr>
          <w:spacing w:val="-5"/>
          <w:w w:val="105"/>
        </w:rPr>
        <w:t xml:space="preserve"> </w:t>
      </w:r>
      <w:r>
        <w:rPr>
          <w:w w:val="105"/>
        </w:rPr>
        <w:t>tech hub, as part of an initiative to expand its iPhone assembly capacity, according   to Reuters. The report suggests the company plans to spend around $157M to develop a new iPhone assembly</w:t>
      </w:r>
      <w:r>
        <w:rPr>
          <w:spacing w:val="-32"/>
          <w:w w:val="105"/>
        </w:rPr>
        <w:t xml:space="preserve"> </w:t>
      </w:r>
      <w:r>
        <w:rPr>
          <w:w w:val="105"/>
        </w:rPr>
        <w:t>site.</w:t>
      </w:r>
    </w:p>
    <w:p w:rsidR="00AC1A7D" w:rsidRDefault="00AC1A7D">
      <w:pPr>
        <w:pStyle w:val="BodyText"/>
        <w:kinsoku w:val="0"/>
        <w:overflowPunct w:val="0"/>
        <w:spacing w:before="1" w:line="278" w:lineRule="auto"/>
        <w:ind w:left="127" w:right="3610"/>
        <w:rPr>
          <w:w w:val="105"/>
        </w:rPr>
        <w:sectPr w:rsidR="00AC1A7D">
          <w:pgSz w:w="11910" w:h="15840"/>
          <w:pgMar w:top="1200" w:right="780" w:bottom="1000" w:left="780" w:header="495" w:footer="816" w:gutter="0"/>
          <w:cols w:space="720" w:equalWidth="0">
            <w:col w:w="10350"/>
          </w:cols>
          <w:noEndnote/>
        </w:sectPr>
      </w:pPr>
    </w:p>
    <w:p w:rsidR="00AC1A7D" w:rsidRDefault="00AC1A7D">
      <w:pPr>
        <w:pStyle w:val="Heading3"/>
        <w:tabs>
          <w:tab w:val="left" w:pos="5255"/>
        </w:tabs>
        <w:kinsoku w:val="0"/>
        <w:overflowPunct w:val="0"/>
        <w:sectPr w:rsidR="00AC1A7D">
          <w:type w:val="continuous"/>
          <w:pgSz w:w="11910" w:h="15840"/>
          <w:pgMar w:top="0" w:right="380" w:bottom="0" w:left="780" w:header="720" w:footer="720" w:gutter="0"/>
          <w:cols w:space="720" w:equalWidth="0">
            <w:col w:w="10750"/>
          </w:cols>
          <w:noEndnote/>
        </w:sectPr>
      </w:pPr>
    </w:p>
    <w:p w:rsidR="00AC1A7D" w:rsidRDefault="00AC1A7D">
      <w:pPr>
        <w:pStyle w:val="BodyText"/>
        <w:kinsoku w:val="0"/>
        <w:overflowPunct w:val="0"/>
        <w:spacing w:before="9"/>
        <w:rPr>
          <w:b/>
          <w:bCs/>
        </w:rPr>
      </w:pPr>
    </w:p>
    <w:p w:rsidR="00AC1A7D" w:rsidRDefault="00AC1A7D">
      <w:pPr>
        <w:pStyle w:val="BodyText"/>
        <w:kinsoku w:val="0"/>
        <w:overflowPunct w:val="0"/>
        <w:spacing w:before="2"/>
        <w:ind w:left="127"/>
        <w:rPr>
          <w:color w:val="0098DB"/>
          <w:w w:val="105"/>
          <w:sz w:val="52"/>
          <w:szCs w:val="52"/>
        </w:rPr>
      </w:pPr>
      <w:bookmarkStart w:id="18" w:name="Page 5"/>
      <w:bookmarkStart w:id="19" w:name="Apple Investment Thesis"/>
      <w:bookmarkStart w:id="20" w:name="Outlook"/>
      <w:bookmarkStart w:id="21" w:name="Valuation"/>
      <w:bookmarkStart w:id="22" w:name="Risks"/>
      <w:bookmarkEnd w:id="18"/>
      <w:bookmarkEnd w:id="19"/>
      <w:bookmarkEnd w:id="20"/>
      <w:bookmarkEnd w:id="21"/>
      <w:bookmarkEnd w:id="22"/>
      <w:r>
        <w:rPr>
          <w:color w:val="0098DB"/>
          <w:w w:val="105"/>
          <w:sz w:val="52"/>
          <w:szCs w:val="52"/>
        </w:rPr>
        <w:t>Apple Investment Thesis</w:t>
      </w:r>
    </w:p>
    <w:p w:rsidR="00AC1A7D" w:rsidRDefault="00F0459A">
      <w:pPr>
        <w:pStyle w:val="BodyText"/>
        <w:kinsoku w:val="0"/>
        <w:overflowPunct w:val="0"/>
        <w:spacing w:before="1"/>
        <w:rPr>
          <w:sz w:val="23"/>
          <w:szCs w:val="23"/>
        </w:rPr>
      </w:pPr>
      <w:r>
        <w:rPr>
          <w:noProof/>
        </w:rPr>
        <mc:AlternateContent>
          <mc:Choice Requires="wps">
            <w:drawing>
              <wp:anchor distT="0" distB="0" distL="0" distR="0" simplePos="0" relativeHeight="251660800" behindDoc="0" locked="0" layoutInCell="0" allowOverlap="1">
                <wp:simplePos x="0" y="0"/>
                <wp:positionH relativeFrom="page">
                  <wp:posOffset>575945</wp:posOffset>
                </wp:positionH>
                <wp:positionV relativeFrom="paragraph">
                  <wp:posOffset>194945</wp:posOffset>
                </wp:positionV>
                <wp:extent cx="4206240" cy="12700"/>
                <wp:effectExtent l="0" t="0" r="0" b="0"/>
                <wp:wrapTopAndBottom/>
                <wp:docPr id="17"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06240" cy="12700"/>
                        </a:xfrm>
                        <a:custGeom>
                          <a:avLst/>
                          <a:gdLst>
                            <a:gd name="T0" fmla="*/ 0 w 6624"/>
                            <a:gd name="T1" fmla="*/ 0 h 20"/>
                            <a:gd name="T2" fmla="*/ 6624 w 6624"/>
                            <a:gd name="T3" fmla="*/ 0 h 20"/>
                          </a:gdLst>
                          <a:ahLst/>
                          <a:cxnLst>
                            <a:cxn ang="0">
                              <a:pos x="T0" y="T1"/>
                            </a:cxn>
                            <a:cxn ang="0">
                              <a:pos x="T2" y="T3"/>
                            </a:cxn>
                          </a:cxnLst>
                          <a:rect l="0" t="0" r="r" b="b"/>
                          <a:pathLst>
                            <a:path w="6624" h="20">
                              <a:moveTo>
                                <a:pt x="0" y="0"/>
                              </a:moveTo>
                              <a:lnTo>
                                <a:pt x="6624" y="0"/>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2FFAF6A" id="Freeform 52" o:spid="_x0000_s1026" style="position:absolute;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45.35pt,15.35pt,376.55pt,15.35pt" coordsize="66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" o:allowincell="f" filled="f" strokeweight=".25pt">
                <v:path arrowok="t" o:connecttype="custom" o:connectlocs="0,0;4206240,0" o:connectangles="0,0"/>
                <w10:wrap type="topAndBottom" anchorx="page"/>
              </v:polyline>
            </w:pict>
          </mc:Fallback>
        </mc:AlternateContent>
      </w:r>
    </w:p>
    <w:p w:rsidR="00AC1A7D" w:rsidRDefault="00AC1A7D">
      <w:pPr>
        <w:pStyle w:val="BodyText"/>
        <w:kinsoku w:val="0"/>
        <w:overflowPunct w:val="0"/>
        <w:spacing w:before="12"/>
        <w:ind w:left="127"/>
        <w:jc w:val="both"/>
        <w:rPr>
          <w:color w:val="0098DB"/>
          <w:w w:val="105"/>
          <w:sz w:val="24"/>
          <w:szCs w:val="24"/>
        </w:rPr>
      </w:pPr>
      <w:r>
        <w:rPr>
          <w:color w:val="0098DB"/>
          <w:w w:val="105"/>
          <w:sz w:val="24"/>
          <w:szCs w:val="24"/>
        </w:rPr>
        <w:t>Outlook</w:t>
      </w:r>
    </w:p>
    <w:p w:rsidR="00AC1A7D" w:rsidRDefault="00AC1A7D">
      <w:pPr>
        <w:pStyle w:val="BodyText"/>
        <w:kinsoku w:val="0"/>
        <w:overflowPunct w:val="0"/>
        <w:spacing w:before="199" w:line="278" w:lineRule="auto"/>
        <w:ind w:left="127" w:right="3501"/>
        <w:jc w:val="both"/>
        <w:rPr>
          <w:w w:val="105"/>
        </w:rPr>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AC1A7D" w:rsidRDefault="00F0459A">
      <w:pPr>
        <w:pStyle w:val="BodyText"/>
        <w:kinsoku w:val="0"/>
        <w:overflowPunct w:val="0"/>
        <w:spacing w:before="11"/>
      </w:pPr>
      <w:r>
        <w:rPr>
          <w:noProof/>
        </w:rPr>
        <mc:AlternateContent>
          <mc:Choice Requires="wps">
            <w:drawing>
              <wp:anchor distT="0" distB="0" distL="0" distR="0" simplePos="0" relativeHeight="251661824" behindDoc="0" locked="0" layoutInCell="0" allowOverlap="1">
                <wp:simplePos x="0" y="0"/>
                <wp:positionH relativeFrom="page">
                  <wp:posOffset>575945</wp:posOffset>
                </wp:positionH>
                <wp:positionV relativeFrom="paragraph">
                  <wp:posOffset>164465</wp:posOffset>
                </wp:positionV>
                <wp:extent cx="4206240" cy="12700"/>
                <wp:effectExtent l="0" t="0" r="0" b="0"/>
                <wp:wrapTopAndBottom/>
                <wp:docPr id="16"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06240" cy="12700"/>
                        </a:xfrm>
                        <a:custGeom>
                          <a:avLst/>
                          <a:gdLst>
                            <a:gd name="T0" fmla="*/ 0 w 6624"/>
                            <a:gd name="T1" fmla="*/ 0 h 20"/>
                            <a:gd name="T2" fmla="*/ 6624 w 6624"/>
                            <a:gd name="T3" fmla="*/ 0 h 20"/>
                          </a:gdLst>
                          <a:ahLst/>
                          <a:cxnLst>
                            <a:cxn ang="0">
                              <a:pos x="T0" y="T1"/>
                            </a:cxn>
                            <a:cxn ang="0">
                              <a:pos x="T2" y="T3"/>
                            </a:cxn>
                          </a:cxnLst>
                          <a:rect l="0" t="0" r="r" b="b"/>
                          <a:pathLst>
                            <a:path w="6624" h="20">
                              <a:moveTo>
                                <a:pt x="0" y="0"/>
                              </a:moveTo>
                              <a:lnTo>
                                <a:pt x="6624" y="0"/>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129898E" id="Freeform 53" o:spid="_x0000_s1026" style="position:absolute;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45.35pt,12.95pt,376.55pt,12.95pt" coordsize="66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" o:allowincell="f" filled="f" strokeweight=".25pt">
                <v:path arrowok="t" o:connecttype="custom" o:connectlocs="0,0;4206240,0" o:connectangles="0,0"/>
                <w10:wrap type="topAndBottom" anchorx="page"/>
              </v:polyline>
            </w:pict>
          </mc:Fallback>
        </mc:AlternateContent>
      </w:r>
    </w:p>
    <w:p w:rsidR="00AC1A7D" w:rsidRDefault="00AC1A7D">
      <w:pPr>
        <w:pStyle w:val="Heading2"/>
        <w:kinsoku w:val="0"/>
        <w:overflowPunct w:val="0"/>
        <w:jc w:val="both"/>
        <w:rPr>
          <w:color w:val="0098DB"/>
          <w:w w:val="105"/>
        </w:rPr>
      </w:pPr>
      <w:r>
        <w:rPr>
          <w:color w:val="0098DB"/>
          <w:w w:val="105"/>
        </w:rPr>
        <w:t>Valuation</w:t>
      </w:r>
    </w:p>
    <w:p w:rsidR="00AC1A7D" w:rsidRDefault="00AC1A7D">
      <w:pPr>
        <w:pStyle w:val="BodyText"/>
        <w:kinsoku w:val="0"/>
        <w:overflowPunct w:val="0"/>
        <w:spacing w:before="199" w:line="278" w:lineRule="auto"/>
        <w:ind w:left="127" w:right="3501"/>
        <w:jc w:val="both"/>
      </w:pPr>
      <w:r>
        <w:rPr>
          <w:w w:val="105"/>
        </w:rPr>
        <w:t xml:space="preserve">Apple has traded at an average forward P/E of 13x since 2010 with a range of  9x to 16x. </w:t>
      </w:r>
      <w:r>
        <w:rPr>
          <w:spacing w:val="-3"/>
          <w:w w:val="105"/>
        </w:rPr>
        <w:t xml:space="preserve">We </w:t>
      </w:r>
      <w:r>
        <w:rPr>
          <w:w w:val="105"/>
        </w:rPr>
        <w:t>believe shares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14x </w:t>
      </w:r>
      <w:r>
        <w:t xml:space="preserve">our </w:t>
      </w:r>
      <w:r>
        <w:rPr>
          <w:spacing w:val="-4"/>
        </w:rPr>
        <w:t>FY-19E</w:t>
      </w:r>
      <w:r>
        <w:rPr>
          <w:spacing w:val="-13"/>
        </w:rPr>
        <w:t xml:space="preserve"> </w:t>
      </w:r>
      <w:r>
        <w:t>EPS.</w:t>
      </w:r>
    </w:p>
    <w:p w:rsidR="00AC1A7D" w:rsidRDefault="00F0459A">
      <w:pPr>
        <w:pStyle w:val="BodyText"/>
        <w:kinsoku w:val="0"/>
        <w:overflowPunct w:val="0"/>
        <w:spacing w:before="11"/>
      </w:pPr>
      <w:r>
        <w:rPr>
          <w:noProof/>
        </w:rPr>
        <mc:AlternateContent>
          <mc:Choice Requires="wps">
            <w:drawing>
              <wp:anchor distT="0" distB="0" distL="0" distR="0" simplePos="0" relativeHeight="251662848" behindDoc="0" locked="0" layoutInCell="0" allowOverlap="1">
                <wp:simplePos x="0" y="0"/>
                <wp:positionH relativeFrom="page">
                  <wp:posOffset>575945</wp:posOffset>
                </wp:positionH>
                <wp:positionV relativeFrom="paragraph">
                  <wp:posOffset>164465</wp:posOffset>
                </wp:positionV>
                <wp:extent cx="4206240" cy="12700"/>
                <wp:effectExtent l="0" t="0" r="0" b="0"/>
                <wp:wrapTopAndBottom/>
                <wp:docPr id="15"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06240" cy="12700"/>
                        </a:xfrm>
                        <a:custGeom>
                          <a:avLst/>
                          <a:gdLst>
                            <a:gd name="T0" fmla="*/ 0 w 6624"/>
                            <a:gd name="T1" fmla="*/ 0 h 20"/>
                            <a:gd name="T2" fmla="*/ 6624 w 6624"/>
                            <a:gd name="T3" fmla="*/ 0 h 20"/>
                          </a:gdLst>
                          <a:ahLst/>
                          <a:cxnLst>
                            <a:cxn ang="0">
                              <a:pos x="T0" y="T1"/>
                            </a:cxn>
                            <a:cxn ang="0">
                              <a:pos x="T2" y="T3"/>
                            </a:cxn>
                          </a:cxnLst>
                          <a:rect l="0" t="0" r="r" b="b"/>
                          <a:pathLst>
                            <a:path w="6624" h="20">
                              <a:moveTo>
                                <a:pt x="0" y="0"/>
                              </a:moveTo>
                              <a:lnTo>
                                <a:pt x="6624" y="0"/>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620420C" id="Freeform 54" o:spid="_x0000_s1026" style="position:absolute;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45.35pt,12.95pt,376.55pt,12.95pt" coordsize="66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" o:allowincell="f" filled="f" strokeweight=".25pt">
                <v:path arrowok="t" o:connecttype="custom" o:connectlocs="0,0;4206240,0" o:connectangles="0,0"/>
                <w10:wrap type="topAndBottom" anchorx="page"/>
              </v:polyline>
            </w:pict>
          </mc:Fallback>
        </mc:AlternateContent>
      </w:r>
    </w:p>
    <w:p w:rsidR="00AC1A7D" w:rsidRDefault="00AC1A7D">
      <w:pPr>
        <w:pStyle w:val="Heading2"/>
        <w:kinsoku w:val="0"/>
        <w:overflowPunct w:val="0"/>
        <w:jc w:val="both"/>
        <w:rPr>
          <w:color w:val="0098DB"/>
        </w:rPr>
      </w:pPr>
      <w:r>
        <w:rPr>
          <w:color w:val="0098DB"/>
        </w:rPr>
        <w:t>Risks</w:t>
      </w:r>
    </w:p>
    <w:p w:rsidR="00AC1A7D" w:rsidRDefault="00AC1A7D">
      <w:pPr>
        <w:pStyle w:val="BodyText"/>
        <w:kinsoku w:val="0"/>
        <w:overflowPunct w:val="0"/>
        <w:spacing w:before="199" w:line="278" w:lineRule="auto"/>
        <w:ind w:left="127" w:right="3501"/>
        <w:jc w:val="both"/>
        <w:rPr>
          <w:w w:val="105"/>
        </w:rPr>
      </w:pPr>
      <w:r>
        <w:rPr>
          <w:w w:val="105"/>
        </w:rPr>
        <w:t>Company-speciﬁc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market share losses in smartphones, and weaker growth in Services</w:t>
      </w:r>
      <w:r>
        <w:rPr>
          <w:spacing w:val="-10"/>
          <w:w w:val="105"/>
        </w:rPr>
        <w:t xml:space="preserve"> </w:t>
      </w:r>
      <w:r>
        <w:rPr>
          <w:w w:val="105"/>
        </w:rPr>
        <w:t>sales.</w:t>
      </w:r>
    </w:p>
    <w:p w:rsidR="00AC1A7D" w:rsidRDefault="00AC1A7D">
      <w:pPr>
        <w:pStyle w:val="BodyText"/>
        <w:kinsoku w:val="0"/>
        <w:overflowPunct w:val="0"/>
        <w:spacing w:before="199" w:line="278" w:lineRule="auto"/>
        <w:ind w:left="127" w:right="3501"/>
        <w:jc w:val="both"/>
        <w:rPr>
          <w:w w:val="105"/>
        </w:rPr>
        <w:sectPr w:rsidR="00AC1A7D">
          <w:pgSz w:w="11910" w:h="15840"/>
          <w:pgMar w:top="1200" w:right="780" w:bottom="1000" w:left="780" w:header="495" w:footer="816" w:gutter="0"/>
          <w:cols w:space="720" w:equalWidth="0">
            <w:col w:w="10350"/>
          </w:cols>
          <w:noEndnote/>
        </w:sectPr>
      </w:pPr>
    </w:p>
    <w:p w:rsidR="00AC1A7D" w:rsidRDefault="00F0459A">
      <w:pPr>
        <w:pStyle w:val="BodyText"/>
        <w:kinsoku w:val="0"/>
        <w:overflowPunct w:val="0"/>
        <w:spacing w:line="20" w:lineRule="exact"/>
        <w:ind w:left="117"/>
        <w:rPr>
          <w:sz w:val="2"/>
          <w:szCs w:val="2"/>
        </w:rPr>
      </w:pPr>
      <w:r>
        <w:rPr>
          <w:noProof/>
          <w:sz w:val="2"/>
          <w:szCs w:val="2"/>
        </w:rPr>
        <mc:AlternateContent>
          <mc:Choice Requires="wpg">
            <w:drawing>
              <wp:inline distT="0" distB="0" distL="0" distR="0">
                <wp:extent cx="6402705" cy="12700"/>
                <wp:effectExtent l="7620" t="5715" r="0" b="635"/>
                <wp:docPr id="13"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2705" cy="12700"/>
                          <a:chOff x="0" y="0"/>
                          <a:chExt cx="10083" cy="20"/>
                        </a:xfrm>
                      </wpg:grpSpPr>
                      <wps:wsp>
                        <wps:cNvPr id="14" name="Freeform 56"/>
                        <wps:cNvSpPr>
                          <a:spLocks/>
                        </wps:cNvSpPr>
                        <wps:spPr bwMode="auto">
                          <a:xfrm>
                            <a:off x="10" y="10"/>
                            <a:ext cx="10063" cy="20"/>
                          </a:xfrm>
                          <a:custGeom>
                            <a:avLst/>
                            <a:gdLst>
                              <a:gd name="T0" fmla="*/ 0 w 10063"/>
                              <a:gd name="T1" fmla="*/ 0 h 20"/>
                              <a:gd name="T2" fmla="*/ 10062 w 10063"/>
                              <a:gd name="T3" fmla="*/ 0 h 20"/>
                            </a:gdLst>
                            <a:ahLst/>
                            <a:cxnLst>
                              <a:cxn ang="0">
                                <a:pos x="T0" y="T1"/>
                              </a:cxn>
                              <a:cxn ang="0">
                                <a:pos x="T2" y="T3"/>
                              </a:cxn>
                            </a:cxnLst>
                            <a:rect l="0" t="0" r="r" b="b"/>
                            <a:pathLst>
                              <a:path w="10063" h="20">
                                <a:moveTo>
                                  <a:pt x="0" y="0"/>
                                </a:moveTo>
                                <a:lnTo>
                                  <a:pt x="10062" y="0"/>
                                </a:lnTo>
                              </a:path>
                            </a:pathLst>
                          </a:custGeom>
                          <a:noFill/>
                          <a:ln w="12700">
                            <a:solidFill>
                              <a:srgbClr val="DCDCD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2B63447" id="Group 55" o:spid="_x0000_s1026" style="width:504.15pt;height:1pt;mso-position-horizontal-relative:char;mso-position-vertical-relative:line" coordsize="1008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">
                <v:shape id="Freeform 56" o:spid="_x0000_s1027" style="position:absolute;left:10;top:10;width:10063;height:20;visibility:visible;mso-wrap-style:square;v-text-anchor:top" coordsize="100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" path="m,l10062,e" filled="f" strokecolor="#dcdcdc" strokeweight="1pt">
                  <v:path arrowok="t" o:connecttype="custom" o:connectlocs="0,0;10062,0" o:connectangles="0,0"/>
                </v:shape>
                <w10:anchorlock/>
              </v:group>
            </w:pict>
          </mc:Fallback>
        </mc:AlternateContent>
      </w:r>
    </w:p>
    <w:sectPr w:rsidR="00AC1A7D">
      <w:headerReference w:type="even" r:id="rId26"/>
      <w:headerReference w:type="default" r:id="rId27"/>
      <w:footerReference w:type="even" r:id="rId28"/>
      <w:footerReference w:type="default" r:id="rId29"/>
      <w:type w:val="continuous"/>
      <w:pgSz w:w="11910" w:h="15840"/>
      <w:pgMar w:top="0" w:right="780" w:bottom="0" w:left="780" w:header="720" w:footer="720" w:gutter="0"/>
      <w:cols w:space="720" w:equalWidth="0">
        <w:col w:w="1035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702" w:rsidRDefault="00660702">
      <w:r>
        <w:separator/>
      </w:r>
    </w:p>
  </w:endnote>
  <w:endnote w:type="continuationSeparator" w:id="0">
    <w:p w:rsidR="00660702" w:rsidRDefault="00660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A7D" w:rsidRDefault="00F0459A">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65408" behindDoc="1" locked="0" layoutInCell="0" allowOverlap="1">
              <wp:simplePos x="0" y="0"/>
              <wp:positionH relativeFrom="page">
                <wp:posOffset>575945</wp:posOffset>
              </wp:positionH>
              <wp:positionV relativeFrom="page">
                <wp:posOffset>9381490</wp:posOffset>
              </wp:positionV>
              <wp:extent cx="6390005" cy="12700"/>
              <wp:effectExtent l="0" t="0" r="0" b="0"/>
              <wp:wrapNone/>
              <wp:docPr id="6"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90005" cy="12700"/>
                      </a:xfrm>
                      <a:custGeom>
                        <a:avLst/>
                        <a:gdLst>
                          <a:gd name="T0" fmla="*/ 0 w 10063"/>
                          <a:gd name="T1" fmla="*/ 0 h 20"/>
                          <a:gd name="T2" fmla="*/ 10062 w 10063"/>
                          <a:gd name="T3" fmla="*/ 0 h 20"/>
                        </a:gdLst>
                        <a:ahLst/>
                        <a:cxnLst>
                          <a:cxn ang="0">
                            <a:pos x="T0" y="T1"/>
                          </a:cxn>
                          <a:cxn ang="0">
                            <a:pos x="T2" y="T3"/>
                          </a:cxn>
                        </a:cxnLst>
                        <a:rect l="0" t="0" r="r" b="b"/>
                        <a:pathLst>
                          <a:path w="10063" h="20">
                            <a:moveTo>
                              <a:pt x="0" y="0"/>
                            </a:moveTo>
                            <a:lnTo>
                              <a:pt x="10062" y="0"/>
                            </a:lnTo>
                          </a:path>
                        </a:pathLst>
                      </a:custGeom>
                      <a:noFill/>
                      <a:ln w="12700">
                        <a:solidFill>
                          <a:srgbClr val="DCDCD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23E939D" id="Freeform 5"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5.35pt,738.7pt,548.45pt,738.7pt" coordsize="1006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" o:allowincell="f" filled="f" strokecolor="#dcdcdc" strokeweight="1pt">
              <v:path arrowok="t" o:connecttype="custom" o:connectlocs="0,0;6389370,0" o:connectangles="0,0"/>
              <w10:wrap anchorx="page" anchory="page"/>
            </v:polyline>
          </w:pict>
        </mc:Fallback>
      </mc:AlternateContent>
    </w:r>
    <w:r>
      <w:rPr>
        <w:noProof/>
      </w:rPr>
      <mc:AlternateContent>
        <mc:Choice Requires="wps">
          <w:drawing>
            <wp:anchor distT="0" distB="0" distL="114300" distR="114300" simplePos="0" relativeHeight="251666432" behindDoc="1" locked="0" layoutInCell="0" allowOverlap="1">
              <wp:simplePos x="0" y="0"/>
              <wp:positionH relativeFrom="page">
                <wp:posOffset>563245</wp:posOffset>
              </wp:positionH>
              <wp:positionV relativeFrom="page">
                <wp:posOffset>9493250</wp:posOffset>
              </wp:positionV>
              <wp:extent cx="417195" cy="127000"/>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1A7D" w:rsidRDefault="00AC1A7D">
                          <w:pPr>
                            <w:pStyle w:val="BodyText"/>
                            <w:kinsoku w:val="0"/>
                            <w:overflowPunct w:val="0"/>
                            <w:spacing w:line="174" w:lineRule="exact"/>
                            <w:ind w:left="20"/>
                            <w:rPr>
                              <w:sz w:val="16"/>
                              <w:szCs w:val="16"/>
                            </w:rPr>
                          </w:pPr>
                          <w:r>
                            <w:rPr>
                              <w:sz w:val="16"/>
                              <w:szCs w:val="16"/>
                            </w:rPr>
                            <w:t xml:space="preserve">Page </w:t>
                          </w:r>
                          <w:r>
                            <w:rPr>
                              <w:sz w:val="16"/>
                              <w:szCs w:val="16"/>
                            </w:rPr>
                            <w:fldChar w:fldCharType="begin"/>
                          </w:r>
                          <w:r>
                            <w:rPr>
                              <w:sz w:val="16"/>
                              <w:szCs w:val="16"/>
                            </w:rPr>
                            <w:instrText xml:space="preserve"> PAGE </w:instrText>
                          </w:r>
                          <w:r>
                            <w:rPr>
                              <w:sz w:val="16"/>
                              <w:szCs w:val="16"/>
                            </w:rPr>
                            <w:fldChar w:fldCharType="separate"/>
                          </w:r>
                          <w:r w:rsidR="00F0459A">
                            <w:rPr>
                              <w:noProof/>
                              <w:sz w:val="16"/>
                              <w:szCs w:val="16"/>
                            </w:rPr>
                            <w:t>2</w:t>
                          </w:r>
                          <w:r>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48" type="#_x0000_t202" style="position:absolute;margin-left:44.35pt;margin-top:747.5pt;width:32.85pt;height:10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" o:allowincell="f" filled="f" stroked="f">
              <v:textbox inset="0,0,0,0">
                <w:txbxContent>
                  <w:p w:rsidR="00AC1A7D" w:rsidRDefault="00AC1A7D">
                    <w:pPr>
                      <w:pStyle w:val="BodyText"/>
                      <w:kinsoku w:val="0"/>
                      <w:overflowPunct w:val="0"/>
                      <w:spacing w:line="174" w:lineRule="exact"/>
                      <w:ind w:left="20"/>
                      <w:rPr>
                        <w:sz w:val="16"/>
                        <w:szCs w:val="16"/>
                      </w:rPr>
                    </w:pPr>
                    <w:r>
                      <w:rPr>
                        <w:sz w:val="16"/>
                        <w:szCs w:val="16"/>
                      </w:rPr>
                      <w:t xml:space="preserve">Page </w:t>
                    </w:r>
                    <w:r>
                      <w:rPr>
                        <w:sz w:val="16"/>
                        <w:szCs w:val="16"/>
                      </w:rPr>
                      <w:fldChar w:fldCharType="begin"/>
                    </w:r>
                    <w:r>
                      <w:rPr>
                        <w:sz w:val="16"/>
                        <w:szCs w:val="16"/>
                      </w:rPr>
                      <w:instrText xml:space="preserve"> PAGE </w:instrText>
                    </w:r>
                    <w:r>
                      <w:rPr>
                        <w:sz w:val="16"/>
                        <w:szCs w:val="16"/>
                      </w:rPr>
                      <w:fldChar w:fldCharType="separate"/>
                    </w:r>
                    <w:r w:rsidR="00F0459A">
                      <w:rPr>
                        <w:noProof/>
                        <w:sz w:val="16"/>
                        <w:szCs w:val="16"/>
                      </w:rPr>
                      <w:t>2</w:t>
                    </w:r>
                    <w:r>
                      <w:rPr>
                        <w:sz w:val="16"/>
                        <w:szCs w:val="16"/>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7456" behindDoc="1" locked="0" layoutInCell="0" allowOverlap="1">
              <wp:simplePos x="0" y="0"/>
              <wp:positionH relativeFrom="page">
                <wp:posOffset>5541645</wp:posOffset>
              </wp:positionH>
              <wp:positionV relativeFrom="page">
                <wp:posOffset>9507220</wp:posOffset>
              </wp:positionV>
              <wp:extent cx="1437640" cy="1270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764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1A7D" w:rsidRDefault="00AC1A7D">
                          <w:pPr>
                            <w:pStyle w:val="BodyText"/>
                            <w:kinsoku w:val="0"/>
                            <w:overflowPunct w:val="0"/>
                            <w:spacing w:line="174" w:lineRule="exact"/>
                            <w:ind w:left="20"/>
                            <w:rPr>
                              <w:w w:val="105"/>
                              <w:sz w:val="16"/>
                              <w:szCs w:val="16"/>
                            </w:rPr>
                          </w:pPr>
                          <w:r>
                            <w:rPr>
                              <w:w w:val="105"/>
                              <w:sz w:val="16"/>
                              <w:szCs w:val="16"/>
                            </w:rPr>
                            <w:t>Deutsche Bank Securities Inc.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9" type="#_x0000_t202" style="position:absolute;margin-left:436.35pt;margin-top:748.6pt;width:113.2pt;height:10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" o:allowincell="f" filled="f" stroked="f">
              <v:textbox inset="0,0,0,0">
                <w:txbxContent>
                  <w:p w:rsidR="00AC1A7D" w:rsidRDefault="00AC1A7D">
                    <w:pPr>
                      <w:pStyle w:val="BodyText"/>
                      <w:kinsoku w:val="0"/>
                      <w:overflowPunct w:val="0"/>
                      <w:spacing w:line="174" w:lineRule="exact"/>
                      <w:ind w:left="20"/>
                      <w:rPr>
                        <w:w w:val="105"/>
                        <w:sz w:val="16"/>
                        <w:szCs w:val="16"/>
                      </w:rPr>
                    </w:pPr>
                    <w:r>
                      <w:rPr>
                        <w:w w:val="105"/>
                        <w:sz w:val="16"/>
                        <w:szCs w:val="16"/>
                      </w:rPr>
                      <w:t>Deutsche Bank Securities Inc.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A7D" w:rsidRDefault="00F0459A">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69504" behindDoc="1" locked="0" layoutInCell="0" allowOverlap="1">
              <wp:simplePos x="0" y="0"/>
              <wp:positionH relativeFrom="page">
                <wp:posOffset>575945</wp:posOffset>
              </wp:positionH>
              <wp:positionV relativeFrom="page">
                <wp:posOffset>9381490</wp:posOffset>
              </wp:positionV>
              <wp:extent cx="6390005" cy="12700"/>
              <wp:effectExtent l="0" t="0" r="0" b="0"/>
              <wp:wrapNone/>
              <wp:docPr id="3"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90005" cy="12700"/>
                      </a:xfrm>
                      <a:custGeom>
                        <a:avLst/>
                        <a:gdLst>
                          <a:gd name="T0" fmla="*/ 0 w 10063"/>
                          <a:gd name="T1" fmla="*/ 0 h 20"/>
                          <a:gd name="T2" fmla="*/ 10062 w 10063"/>
                          <a:gd name="T3" fmla="*/ 0 h 20"/>
                        </a:gdLst>
                        <a:ahLst/>
                        <a:cxnLst>
                          <a:cxn ang="0">
                            <a:pos x="T0" y="T1"/>
                          </a:cxn>
                          <a:cxn ang="0">
                            <a:pos x="T2" y="T3"/>
                          </a:cxn>
                        </a:cxnLst>
                        <a:rect l="0" t="0" r="r" b="b"/>
                        <a:pathLst>
                          <a:path w="10063" h="20">
                            <a:moveTo>
                              <a:pt x="0" y="0"/>
                            </a:moveTo>
                            <a:lnTo>
                              <a:pt x="10062" y="0"/>
                            </a:lnTo>
                          </a:path>
                        </a:pathLst>
                      </a:custGeom>
                      <a:noFill/>
                      <a:ln w="12700">
                        <a:solidFill>
                          <a:srgbClr val="DCDCD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4449C78" id="Freeform 8"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5.35pt,738.7pt,548.45pt,738.7pt" coordsize="1006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" o:allowincell="f" filled="f" strokecolor="#dcdcdc" strokeweight="1pt">
              <v:path arrowok="t" o:connecttype="custom" o:connectlocs="0,0;6389370,0" o:connectangles="0,0"/>
              <w10:wrap anchorx="page" anchory="page"/>
            </v:polyline>
          </w:pict>
        </mc:Fallback>
      </mc:AlternateContent>
    </w:r>
    <w:r>
      <w:rPr>
        <w:noProof/>
      </w:rPr>
      <mc:AlternateContent>
        <mc:Choice Requires="wps">
          <w:drawing>
            <wp:anchor distT="0" distB="0" distL="114300" distR="114300" simplePos="0" relativeHeight="251670528" behindDoc="1" locked="0" layoutInCell="0" allowOverlap="1">
              <wp:simplePos x="0" y="0"/>
              <wp:positionH relativeFrom="page">
                <wp:posOffset>563245</wp:posOffset>
              </wp:positionH>
              <wp:positionV relativeFrom="page">
                <wp:posOffset>9493250</wp:posOffset>
              </wp:positionV>
              <wp:extent cx="1437640" cy="127000"/>
              <wp:effectExtent l="0" t="0" r="0"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764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1A7D" w:rsidRDefault="00AC1A7D">
                          <w:pPr>
                            <w:pStyle w:val="BodyText"/>
                            <w:kinsoku w:val="0"/>
                            <w:overflowPunct w:val="0"/>
                            <w:spacing w:line="174" w:lineRule="exact"/>
                            <w:ind w:left="20"/>
                            <w:rPr>
                              <w:w w:val="105"/>
                              <w:sz w:val="16"/>
                              <w:szCs w:val="16"/>
                            </w:rPr>
                          </w:pPr>
                          <w:r>
                            <w:rPr>
                              <w:w w:val="105"/>
                              <w:sz w:val="16"/>
                              <w:szCs w:val="16"/>
                            </w:rPr>
                            <w:t>Deutsche Bank Securities Inc.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50" type="#_x0000_t202" style="position:absolute;margin-left:44.35pt;margin-top:747.5pt;width:113.2pt;height:10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" o:allowincell="f" filled="f" stroked="f">
              <v:textbox inset="0,0,0,0">
                <w:txbxContent>
                  <w:p w:rsidR="00AC1A7D" w:rsidRDefault="00AC1A7D">
                    <w:pPr>
                      <w:pStyle w:val="BodyText"/>
                      <w:kinsoku w:val="0"/>
                      <w:overflowPunct w:val="0"/>
                      <w:spacing w:line="174" w:lineRule="exact"/>
                      <w:ind w:left="20"/>
                      <w:rPr>
                        <w:w w:val="105"/>
                        <w:sz w:val="16"/>
                        <w:szCs w:val="16"/>
                      </w:rPr>
                    </w:pPr>
                    <w:r>
                      <w:rPr>
                        <w:w w:val="105"/>
                        <w:sz w:val="16"/>
                        <w:szCs w:val="16"/>
                      </w:rPr>
                      <w:t>Deutsche Bank Securities Inc.</w:t>
                    </w:r>
                  </w:p>
                </w:txbxContent>
              </v:textbox>
              <w10:wrap anchorx="page" anchory="page"/>
            </v:shape>
          </w:pict>
        </mc:Fallback>
      </mc:AlternateContent>
    </w:r>
    <w:r>
      <w:rPr>
        <w:noProof/>
      </w:rPr>
      <mc:AlternateContent>
        <mc:Choice Requires="wps">
          <w:drawing>
            <wp:anchor distT="0" distB="0" distL="114300" distR="114300" simplePos="0" relativeHeight="251671552" behindDoc="1" locked="0" layoutInCell="0" allowOverlap="1">
              <wp:simplePos x="0" y="0"/>
              <wp:positionH relativeFrom="page">
                <wp:posOffset>6574790</wp:posOffset>
              </wp:positionH>
              <wp:positionV relativeFrom="page">
                <wp:posOffset>9507220</wp:posOffset>
              </wp:positionV>
              <wp:extent cx="417195" cy="127000"/>
              <wp:effectExtent l="0" t="0" r="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1A7D" w:rsidRDefault="00AC1A7D">
                          <w:pPr>
                            <w:pStyle w:val="BodyText"/>
                            <w:kinsoku w:val="0"/>
                            <w:overflowPunct w:val="0"/>
                            <w:spacing w:line="174" w:lineRule="exact"/>
                            <w:ind w:left="20"/>
                            <w:rPr>
                              <w:sz w:val="16"/>
                              <w:szCs w:val="16"/>
                            </w:rPr>
                          </w:pPr>
                          <w:r>
                            <w:rPr>
                              <w:sz w:val="16"/>
                              <w:szCs w:val="16"/>
                            </w:rPr>
                            <w:t xml:space="preserve">Page </w:t>
                          </w:r>
                          <w:r>
                            <w:rPr>
                              <w:sz w:val="16"/>
                              <w:szCs w:val="16"/>
                            </w:rPr>
                            <w:fldChar w:fldCharType="begin"/>
                          </w:r>
                          <w:r>
                            <w:rPr>
                              <w:sz w:val="16"/>
                              <w:szCs w:val="16"/>
                            </w:rPr>
                            <w:instrText xml:space="preserve"> PAGE </w:instrText>
                          </w:r>
                          <w:r>
                            <w:rPr>
                              <w:sz w:val="16"/>
                              <w:szCs w:val="16"/>
                            </w:rPr>
                            <w:fldChar w:fldCharType="separate"/>
                          </w:r>
                          <w:r w:rsidR="00F0459A">
                            <w:rPr>
                              <w:noProof/>
                              <w:sz w:val="16"/>
                              <w:szCs w:val="16"/>
                            </w:rPr>
                            <w:t>3</w:t>
                          </w:r>
                          <w:r>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51" type="#_x0000_t202" style="position:absolute;margin-left:517.7pt;margin-top:748.6pt;width:32.85pt;height:10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" o:allowincell="f" filled="f" stroked="f">
              <v:textbox inset="0,0,0,0">
                <w:txbxContent>
                  <w:p w:rsidR="00AC1A7D" w:rsidRDefault="00AC1A7D">
                    <w:pPr>
                      <w:pStyle w:val="BodyText"/>
                      <w:kinsoku w:val="0"/>
                      <w:overflowPunct w:val="0"/>
                      <w:spacing w:line="174" w:lineRule="exact"/>
                      <w:ind w:left="20"/>
                      <w:rPr>
                        <w:sz w:val="16"/>
                        <w:szCs w:val="16"/>
                      </w:rPr>
                    </w:pPr>
                    <w:r>
                      <w:rPr>
                        <w:sz w:val="16"/>
                        <w:szCs w:val="16"/>
                      </w:rPr>
                      <w:t xml:space="preserve">Page </w:t>
                    </w:r>
                    <w:r>
                      <w:rPr>
                        <w:sz w:val="16"/>
                        <w:szCs w:val="16"/>
                      </w:rPr>
                      <w:fldChar w:fldCharType="begin"/>
                    </w:r>
                    <w:r>
                      <w:rPr>
                        <w:sz w:val="16"/>
                        <w:szCs w:val="16"/>
                      </w:rPr>
                      <w:instrText xml:space="preserve"> PAGE </w:instrText>
                    </w:r>
                    <w:r>
                      <w:rPr>
                        <w:sz w:val="16"/>
                        <w:szCs w:val="16"/>
                      </w:rPr>
                      <w:fldChar w:fldCharType="separate"/>
                    </w:r>
                    <w:r w:rsidR="00F0459A">
                      <w:rPr>
                        <w:noProof/>
                        <w:sz w:val="16"/>
                        <w:szCs w:val="16"/>
                      </w:rPr>
                      <w:t>3</w:t>
                    </w:r>
                    <w:r>
                      <w:rPr>
                        <w:sz w:val="16"/>
                        <w:szCs w:val="16"/>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A7D" w:rsidRDefault="00AC1A7D">
    <w:pPr>
      <w:pStyle w:val="BodyText"/>
      <w:kinsoku w:val="0"/>
      <w:overflowPunct w:val="0"/>
      <w:spacing w:line="14" w:lineRule="auto"/>
      <w:rPr>
        <w:rFonts w:ascii="Times New Roman" w:hAnsi="Times New Roman" w:cs="Times New Roman"/>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A7D" w:rsidRDefault="00AC1A7D">
    <w:pPr>
      <w:pStyle w:val="BodyText"/>
      <w:kinsoku w:val="0"/>
      <w:overflowPunct w:val="0"/>
      <w:spacing w:line="14" w:lineRule="auto"/>
      <w:rPr>
        <w:rFonts w:ascii="Times New Roman" w:hAnsi="Times New Roman" w:cs="Times New Roman"/>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702" w:rsidRDefault="00660702">
      <w:r>
        <w:separator/>
      </w:r>
    </w:p>
  </w:footnote>
  <w:footnote w:type="continuationSeparator" w:id="0">
    <w:p w:rsidR="00660702" w:rsidRDefault="006607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A7D" w:rsidRDefault="00F0459A">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59264" behindDoc="1" locked="0" layoutInCell="0" allowOverlap="1">
              <wp:simplePos x="0" y="0"/>
              <wp:positionH relativeFrom="page">
                <wp:posOffset>6492240</wp:posOffset>
              </wp:positionH>
              <wp:positionV relativeFrom="page">
                <wp:posOffset>314325</wp:posOffset>
              </wp:positionV>
              <wp:extent cx="508000" cy="508000"/>
              <wp:effectExtent l="0" t="0" r="0" b="0"/>
              <wp:wrapNone/>
              <wp:docPr id="1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00"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1A7D" w:rsidRDefault="00F0459A">
                          <w:pPr>
                            <w:widowControl/>
                            <w:autoSpaceDE/>
                            <w:autoSpaceDN/>
                            <w:adjustRightInd/>
                            <w:spacing w:line="800" w:lineRule="atLeast"/>
                            <w:rPr>
                              <w:rFonts w:ascii="Times New Roman" w:hAnsi="Times New Roman" w:cs="Times New Roman"/>
                            </w:rPr>
                          </w:pPr>
                          <w:r>
                            <w:rPr>
                              <w:rFonts w:ascii="Times New Roman" w:hAnsi="Times New Roman" w:cs="Times New Roman"/>
                              <w:noProof/>
                            </w:rPr>
                            <w:drawing>
                              <wp:inline distT="0" distB="0" distL="0" distR="0">
                                <wp:extent cx="450850" cy="450850"/>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inline>
                            </w:drawing>
                          </w:r>
                        </w:p>
                        <w:p w:rsidR="00AC1A7D" w:rsidRDefault="00AC1A7D">
                          <w:pP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44" style="position:absolute;margin-left:511.2pt;margin-top:24.75pt;width:40pt;height:40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" o:allowincell="f" filled="f" stroked="f">
              <v:textbox inset="0,0,0,0">
                <w:txbxContent>
                  <w:p w:rsidR="00AC1A7D" w:rsidRDefault="00F0459A">
                    <w:pPr>
                      <w:widowControl/>
                      <w:autoSpaceDE/>
                      <w:autoSpaceDN/>
                      <w:adjustRightInd/>
                      <w:spacing w:line="800" w:lineRule="atLeast"/>
                      <w:rPr>
                        <w:rFonts w:ascii="Times New Roman" w:hAnsi="Times New Roman" w:cs="Times New Roman"/>
                      </w:rPr>
                    </w:pPr>
                    <w:r>
                      <w:rPr>
                        <w:rFonts w:ascii="Times New Roman" w:hAnsi="Times New Roman" w:cs="Times New Roman"/>
                        <w:noProof/>
                      </w:rPr>
                      <w:drawing>
                        <wp:inline distT="0" distB="0" distL="0" distR="0">
                          <wp:extent cx="450850" cy="450850"/>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inline>
                      </w:drawing>
                    </w:r>
                  </w:p>
                  <w:p w:rsidR="00AC1A7D" w:rsidRDefault="00AC1A7D">
                    <w:pPr>
                      <w:rPr>
                        <w:rFonts w:ascii="Times New Roman" w:hAnsi="Times New Roman" w:cs="Times New Roman"/>
                      </w:rPr>
                    </w:pPr>
                  </w:p>
                </w:txbxContent>
              </v:textbox>
              <w10:wrap anchorx="page" anchory="page"/>
            </v:rect>
          </w:pict>
        </mc:Fallback>
      </mc:AlternateContent>
    </w:r>
    <w:r>
      <w:rPr>
        <w:noProof/>
      </w:rPr>
      <mc:AlternateContent>
        <mc:Choice Requires="wps">
          <w:drawing>
            <wp:anchor distT="0" distB="0" distL="114300" distR="114300" simplePos="0" relativeHeight="251660288" behindDoc="1" locked="0" layoutInCell="0" allowOverlap="1">
              <wp:simplePos x="0" y="0"/>
              <wp:positionH relativeFrom="page">
                <wp:posOffset>563245</wp:posOffset>
              </wp:positionH>
              <wp:positionV relativeFrom="page">
                <wp:posOffset>321310</wp:posOffset>
              </wp:positionV>
              <wp:extent cx="1468120" cy="44323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8120" cy="443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1A7D" w:rsidRDefault="00AC1A7D">
                          <w:pPr>
                            <w:pStyle w:val="BodyText"/>
                            <w:kinsoku w:val="0"/>
                            <w:overflowPunct w:val="0"/>
                            <w:spacing w:line="210" w:lineRule="exact"/>
                            <w:ind w:left="20"/>
                            <w:rPr>
                              <w:rFonts w:ascii="Lucida Sans Unicode" w:hAnsi="Lucida Sans Unicode" w:cs="Lucida Sans Unicode"/>
                              <w:w w:val="95"/>
                              <w:sz w:val="16"/>
                              <w:szCs w:val="16"/>
                            </w:rPr>
                          </w:pPr>
                          <w:r>
                            <w:rPr>
                              <w:rFonts w:ascii="Lucida Sans Unicode" w:hAnsi="Lucida Sans Unicode" w:cs="Lucida Sans Unicode"/>
                              <w:w w:val="95"/>
                              <w:sz w:val="16"/>
                              <w:szCs w:val="16"/>
                            </w:rPr>
                            <w:t>2 February 2018</w:t>
                          </w:r>
                        </w:p>
                        <w:p w:rsidR="00AC1A7D" w:rsidRDefault="00AC1A7D">
                          <w:pPr>
                            <w:pStyle w:val="BodyText"/>
                            <w:kinsoku w:val="0"/>
                            <w:overflowPunct w:val="0"/>
                            <w:spacing w:before="3" w:line="242" w:lineRule="auto"/>
                            <w:ind w:left="20" w:right="2"/>
                            <w:rPr>
                              <w:rFonts w:ascii="Lucida Sans Unicode" w:hAnsi="Lucida Sans Unicode" w:cs="Lucida Sans Unicode"/>
                              <w:sz w:val="16"/>
                              <w:szCs w:val="16"/>
                            </w:rPr>
                          </w:pPr>
                          <w:r>
                            <w:rPr>
                              <w:rFonts w:ascii="Lucida Sans Unicode" w:hAnsi="Lucida Sans Unicode" w:cs="Lucida Sans Unicode"/>
                              <w:sz w:val="16"/>
                              <w:szCs w:val="16"/>
                            </w:rPr>
                            <w:t>IT</w:t>
                          </w:r>
                          <w:r>
                            <w:rPr>
                              <w:rFonts w:ascii="Lucida Sans Unicode" w:hAnsi="Lucida Sans Unicode" w:cs="Lucida Sans Unicode"/>
                              <w:spacing w:val="-17"/>
                              <w:sz w:val="16"/>
                              <w:szCs w:val="16"/>
                            </w:rPr>
                            <w:t xml:space="preserve"> </w:t>
                          </w:r>
                          <w:r>
                            <w:rPr>
                              <w:rFonts w:ascii="Lucida Sans Unicode" w:hAnsi="Lucida Sans Unicode" w:cs="Lucida Sans Unicode"/>
                              <w:sz w:val="16"/>
                              <w:szCs w:val="16"/>
                            </w:rPr>
                            <w:t>Hardware</w:t>
                          </w:r>
                          <w:r>
                            <w:rPr>
                              <w:rFonts w:ascii="Lucida Sans Unicode" w:hAnsi="Lucida Sans Unicode" w:cs="Lucida Sans Unicode"/>
                              <w:spacing w:val="-17"/>
                              <w:sz w:val="16"/>
                              <w:szCs w:val="16"/>
                            </w:rPr>
                            <w:t xml:space="preserve"> </w:t>
                          </w:r>
                          <w:r>
                            <w:rPr>
                              <w:rFonts w:ascii="Lucida Sans Unicode" w:hAnsi="Lucida Sans Unicode" w:cs="Lucida Sans Unicode"/>
                              <w:sz w:val="16"/>
                              <w:szCs w:val="16"/>
                            </w:rPr>
                            <w:t>and</w:t>
                          </w:r>
                          <w:r>
                            <w:rPr>
                              <w:rFonts w:ascii="Lucida Sans Unicode" w:hAnsi="Lucida Sans Unicode" w:cs="Lucida Sans Unicode"/>
                              <w:spacing w:val="-17"/>
                              <w:sz w:val="16"/>
                              <w:szCs w:val="16"/>
                            </w:rPr>
                            <w:t xml:space="preserve"> </w:t>
                          </w:r>
                          <w:r>
                            <w:rPr>
                              <w:rFonts w:ascii="Lucida Sans Unicode" w:hAnsi="Lucida Sans Unicode" w:cs="Lucida Sans Unicode"/>
                              <w:sz w:val="16"/>
                              <w:szCs w:val="16"/>
                            </w:rPr>
                            <w:t>Supply</w:t>
                          </w:r>
                          <w:r>
                            <w:rPr>
                              <w:rFonts w:ascii="Lucida Sans Unicode" w:hAnsi="Lucida Sans Unicode" w:cs="Lucida Sans Unicode"/>
                              <w:spacing w:val="-17"/>
                              <w:sz w:val="16"/>
                              <w:szCs w:val="16"/>
                            </w:rPr>
                            <w:t xml:space="preserve"> </w:t>
                          </w:r>
                          <w:r>
                            <w:rPr>
                              <w:rFonts w:ascii="Lucida Sans Unicode" w:hAnsi="Lucida Sans Unicode" w:cs="Lucida Sans Unicode"/>
                              <w:sz w:val="16"/>
                              <w:szCs w:val="16"/>
                            </w:rPr>
                            <w:t>Chain Scribner's Slice of</w:t>
                          </w:r>
                          <w:r>
                            <w:rPr>
                              <w:rFonts w:ascii="Lucida Sans Unicode" w:hAnsi="Lucida Sans Unicode" w:cs="Lucida Sans Unicode"/>
                              <w:spacing w:val="-40"/>
                              <w:sz w:val="16"/>
                              <w:szCs w:val="16"/>
                            </w:rPr>
                            <w:t xml:space="preserve"> </w:t>
                          </w:r>
                          <w:r>
                            <w:rPr>
                              <w:rFonts w:ascii="Lucida Sans Unicode" w:hAnsi="Lucida Sans Unicode" w:cs="Lucida Sans Unicode"/>
                              <w:sz w:val="16"/>
                              <w:szCs w:val="16"/>
                            </w:rPr>
                            <w:t>Apple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45" type="#_x0000_t202" style="position:absolute;margin-left:44.35pt;margin-top:25.3pt;width:115.6pt;height:34.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" o:allowincell="f" filled="f" stroked="f">
              <v:textbox inset="0,0,0,0">
                <w:txbxContent>
                  <w:p w:rsidR="00AC1A7D" w:rsidRDefault="00AC1A7D">
                    <w:pPr>
                      <w:pStyle w:val="BodyText"/>
                      <w:kinsoku w:val="0"/>
                      <w:overflowPunct w:val="0"/>
                      <w:spacing w:line="210" w:lineRule="exact"/>
                      <w:ind w:left="20"/>
                      <w:rPr>
                        <w:rFonts w:ascii="Lucida Sans Unicode" w:hAnsi="Lucida Sans Unicode" w:cs="Lucida Sans Unicode"/>
                        <w:w w:val="95"/>
                        <w:sz w:val="16"/>
                        <w:szCs w:val="16"/>
                      </w:rPr>
                    </w:pPr>
                    <w:r>
                      <w:rPr>
                        <w:rFonts w:ascii="Lucida Sans Unicode" w:hAnsi="Lucida Sans Unicode" w:cs="Lucida Sans Unicode"/>
                        <w:w w:val="95"/>
                        <w:sz w:val="16"/>
                        <w:szCs w:val="16"/>
                      </w:rPr>
                      <w:t>2 February 2018</w:t>
                    </w:r>
                  </w:p>
                  <w:p w:rsidR="00AC1A7D" w:rsidRDefault="00AC1A7D">
                    <w:pPr>
                      <w:pStyle w:val="BodyText"/>
                      <w:kinsoku w:val="0"/>
                      <w:overflowPunct w:val="0"/>
                      <w:spacing w:before="3" w:line="242" w:lineRule="auto"/>
                      <w:ind w:left="20" w:right="2"/>
                      <w:rPr>
                        <w:rFonts w:ascii="Lucida Sans Unicode" w:hAnsi="Lucida Sans Unicode" w:cs="Lucida Sans Unicode"/>
                        <w:sz w:val="16"/>
                        <w:szCs w:val="16"/>
                      </w:rPr>
                    </w:pPr>
                    <w:r>
                      <w:rPr>
                        <w:rFonts w:ascii="Lucida Sans Unicode" w:hAnsi="Lucida Sans Unicode" w:cs="Lucida Sans Unicode"/>
                        <w:sz w:val="16"/>
                        <w:szCs w:val="16"/>
                      </w:rPr>
                      <w:t>IT</w:t>
                    </w:r>
                    <w:r>
                      <w:rPr>
                        <w:rFonts w:ascii="Lucida Sans Unicode" w:hAnsi="Lucida Sans Unicode" w:cs="Lucida Sans Unicode"/>
                        <w:spacing w:val="-17"/>
                        <w:sz w:val="16"/>
                        <w:szCs w:val="16"/>
                      </w:rPr>
                      <w:t xml:space="preserve"> </w:t>
                    </w:r>
                    <w:r>
                      <w:rPr>
                        <w:rFonts w:ascii="Lucida Sans Unicode" w:hAnsi="Lucida Sans Unicode" w:cs="Lucida Sans Unicode"/>
                        <w:sz w:val="16"/>
                        <w:szCs w:val="16"/>
                      </w:rPr>
                      <w:t>Hardware</w:t>
                    </w:r>
                    <w:r>
                      <w:rPr>
                        <w:rFonts w:ascii="Lucida Sans Unicode" w:hAnsi="Lucida Sans Unicode" w:cs="Lucida Sans Unicode"/>
                        <w:spacing w:val="-17"/>
                        <w:sz w:val="16"/>
                        <w:szCs w:val="16"/>
                      </w:rPr>
                      <w:t xml:space="preserve"> </w:t>
                    </w:r>
                    <w:r>
                      <w:rPr>
                        <w:rFonts w:ascii="Lucida Sans Unicode" w:hAnsi="Lucida Sans Unicode" w:cs="Lucida Sans Unicode"/>
                        <w:sz w:val="16"/>
                        <w:szCs w:val="16"/>
                      </w:rPr>
                      <w:t>and</w:t>
                    </w:r>
                    <w:r>
                      <w:rPr>
                        <w:rFonts w:ascii="Lucida Sans Unicode" w:hAnsi="Lucida Sans Unicode" w:cs="Lucida Sans Unicode"/>
                        <w:spacing w:val="-17"/>
                        <w:sz w:val="16"/>
                        <w:szCs w:val="16"/>
                      </w:rPr>
                      <w:t xml:space="preserve"> </w:t>
                    </w:r>
                    <w:r>
                      <w:rPr>
                        <w:rFonts w:ascii="Lucida Sans Unicode" w:hAnsi="Lucida Sans Unicode" w:cs="Lucida Sans Unicode"/>
                        <w:sz w:val="16"/>
                        <w:szCs w:val="16"/>
                      </w:rPr>
                      <w:t>Supply</w:t>
                    </w:r>
                    <w:r>
                      <w:rPr>
                        <w:rFonts w:ascii="Lucida Sans Unicode" w:hAnsi="Lucida Sans Unicode" w:cs="Lucida Sans Unicode"/>
                        <w:spacing w:val="-17"/>
                        <w:sz w:val="16"/>
                        <w:szCs w:val="16"/>
                      </w:rPr>
                      <w:t xml:space="preserve"> </w:t>
                    </w:r>
                    <w:r>
                      <w:rPr>
                        <w:rFonts w:ascii="Lucida Sans Unicode" w:hAnsi="Lucida Sans Unicode" w:cs="Lucida Sans Unicode"/>
                        <w:sz w:val="16"/>
                        <w:szCs w:val="16"/>
                      </w:rPr>
                      <w:t>Chain Scribner's Slice of</w:t>
                    </w:r>
                    <w:r>
                      <w:rPr>
                        <w:rFonts w:ascii="Lucida Sans Unicode" w:hAnsi="Lucida Sans Unicode" w:cs="Lucida Sans Unicode"/>
                        <w:spacing w:val="-40"/>
                        <w:sz w:val="16"/>
                        <w:szCs w:val="16"/>
                      </w:rPr>
                      <w:t xml:space="preserve"> </w:t>
                    </w:r>
                    <w:r>
                      <w:rPr>
                        <w:rFonts w:ascii="Lucida Sans Unicode" w:hAnsi="Lucida Sans Unicode" w:cs="Lucida Sans Unicode"/>
                        <w:sz w:val="16"/>
                        <w:szCs w:val="16"/>
                      </w:rPr>
                      <w:t>Apple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A7D" w:rsidRDefault="00F0459A">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62336" behindDoc="1" locked="0" layoutInCell="0" allowOverlap="1">
              <wp:simplePos x="0" y="0"/>
              <wp:positionH relativeFrom="page">
                <wp:posOffset>6492240</wp:posOffset>
              </wp:positionH>
              <wp:positionV relativeFrom="page">
                <wp:posOffset>314325</wp:posOffset>
              </wp:positionV>
              <wp:extent cx="508000" cy="508000"/>
              <wp:effectExtent l="0" t="0"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00"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1A7D" w:rsidRDefault="00F0459A">
                          <w:pPr>
                            <w:widowControl/>
                            <w:autoSpaceDE/>
                            <w:autoSpaceDN/>
                            <w:adjustRightInd/>
                            <w:spacing w:line="800" w:lineRule="atLeast"/>
                            <w:rPr>
                              <w:rFonts w:ascii="Times New Roman" w:hAnsi="Times New Roman" w:cs="Times New Roman"/>
                            </w:rPr>
                          </w:pPr>
                          <w:r>
                            <w:rPr>
                              <w:rFonts w:ascii="Times New Roman" w:hAnsi="Times New Roman" w:cs="Times New Roman"/>
                              <w:noProof/>
                            </w:rPr>
                            <w:drawing>
                              <wp:inline distT="0" distB="0" distL="0" distR="0">
                                <wp:extent cx="450850" cy="45085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inline>
                            </w:drawing>
                          </w:r>
                        </w:p>
                        <w:p w:rsidR="00AC1A7D" w:rsidRDefault="00AC1A7D">
                          <w:pP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6" style="position:absolute;margin-left:511.2pt;margin-top:24.75pt;width:40pt;height:40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" o:allowincell="f" filled="f" stroked="f">
              <v:textbox inset="0,0,0,0">
                <w:txbxContent>
                  <w:p w:rsidR="00AC1A7D" w:rsidRDefault="00F0459A">
                    <w:pPr>
                      <w:widowControl/>
                      <w:autoSpaceDE/>
                      <w:autoSpaceDN/>
                      <w:adjustRightInd/>
                      <w:spacing w:line="800" w:lineRule="atLeast"/>
                      <w:rPr>
                        <w:rFonts w:ascii="Times New Roman" w:hAnsi="Times New Roman" w:cs="Times New Roman"/>
                      </w:rPr>
                    </w:pPr>
                    <w:r>
                      <w:rPr>
                        <w:rFonts w:ascii="Times New Roman" w:hAnsi="Times New Roman" w:cs="Times New Roman"/>
                        <w:noProof/>
                      </w:rPr>
                      <w:drawing>
                        <wp:inline distT="0" distB="0" distL="0" distR="0">
                          <wp:extent cx="450850" cy="45085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inline>
                      </w:drawing>
                    </w:r>
                  </w:p>
                  <w:p w:rsidR="00AC1A7D" w:rsidRDefault="00AC1A7D">
                    <w:pPr>
                      <w:rPr>
                        <w:rFonts w:ascii="Times New Roman" w:hAnsi="Times New Roman" w:cs="Times New Roman"/>
                      </w:rPr>
                    </w:pPr>
                  </w:p>
                </w:txbxContent>
              </v:textbox>
              <w10:wrap anchorx="page" anchory="page"/>
            </v:rect>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page">
                <wp:posOffset>563245</wp:posOffset>
              </wp:positionH>
              <wp:positionV relativeFrom="page">
                <wp:posOffset>285750</wp:posOffset>
              </wp:positionV>
              <wp:extent cx="1468120" cy="443230"/>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8120" cy="443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1A7D" w:rsidRDefault="00AC1A7D">
                          <w:pPr>
                            <w:pStyle w:val="BodyText"/>
                            <w:kinsoku w:val="0"/>
                            <w:overflowPunct w:val="0"/>
                            <w:spacing w:line="174" w:lineRule="exact"/>
                            <w:ind w:left="20"/>
                            <w:rPr>
                              <w:w w:val="105"/>
                              <w:sz w:val="16"/>
                              <w:szCs w:val="16"/>
                            </w:rPr>
                          </w:pPr>
                          <w:r>
                            <w:rPr>
                              <w:w w:val="105"/>
                              <w:sz w:val="16"/>
                              <w:szCs w:val="16"/>
                            </w:rPr>
                            <w:t>2 February 2018</w:t>
                          </w:r>
                        </w:p>
                        <w:p w:rsidR="00AC1A7D" w:rsidRDefault="00AC1A7D">
                          <w:pPr>
                            <w:pStyle w:val="BodyText"/>
                            <w:kinsoku w:val="0"/>
                            <w:overflowPunct w:val="0"/>
                            <w:spacing w:line="250" w:lineRule="atLeast"/>
                            <w:ind w:left="20" w:right="4"/>
                            <w:rPr>
                              <w:w w:val="105"/>
                              <w:sz w:val="16"/>
                              <w:szCs w:val="16"/>
                            </w:rPr>
                          </w:pPr>
                          <w:r>
                            <w:rPr>
                              <w:w w:val="105"/>
                              <w:sz w:val="16"/>
                              <w:szCs w:val="16"/>
                            </w:rPr>
                            <w:t>IT Hardware and Supply</w:t>
                          </w:r>
                          <w:r>
                            <w:rPr>
                              <w:spacing w:val="-30"/>
                              <w:w w:val="105"/>
                              <w:sz w:val="16"/>
                              <w:szCs w:val="16"/>
                            </w:rPr>
                            <w:t xml:space="preserve"> </w:t>
                          </w:r>
                          <w:r>
                            <w:rPr>
                              <w:w w:val="105"/>
                              <w:sz w:val="16"/>
                              <w:szCs w:val="16"/>
                            </w:rPr>
                            <w:t>Chain Scribner's Slice of</w:t>
                          </w:r>
                          <w:r>
                            <w:rPr>
                              <w:spacing w:val="2"/>
                              <w:w w:val="105"/>
                              <w:sz w:val="16"/>
                              <w:szCs w:val="16"/>
                            </w:rPr>
                            <w:t xml:space="preserve"> </w:t>
                          </w:r>
                          <w:r>
                            <w:rPr>
                              <w:w w:val="105"/>
                              <w:sz w:val="16"/>
                              <w:szCs w:val="16"/>
                            </w:rPr>
                            <w:t>Apple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47" type="#_x0000_t202" style="position:absolute;margin-left:44.35pt;margin-top:22.5pt;width:115.6pt;height:34.9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" o:allowincell="f" filled="f" stroked="f">
              <v:textbox inset="0,0,0,0">
                <w:txbxContent>
                  <w:p w:rsidR="00AC1A7D" w:rsidRDefault="00AC1A7D">
                    <w:pPr>
                      <w:pStyle w:val="BodyText"/>
                      <w:kinsoku w:val="0"/>
                      <w:overflowPunct w:val="0"/>
                      <w:spacing w:line="174" w:lineRule="exact"/>
                      <w:ind w:left="20"/>
                      <w:rPr>
                        <w:w w:val="105"/>
                        <w:sz w:val="16"/>
                        <w:szCs w:val="16"/>
                      </w:rPr>
                    </w:pPr>
                    <w:r>
                      <w:rPr>
                        <w:w w:val="105"/>
                        <w:sz w:val="16"/>
                        <w:szCs w:val="16"/>
                      </w:rPr>
                      <w:t>2 February 2018</w:t>
                    </w:r>
                  </w:p>
                  <w:p w:rsidR="00AC1A7D" w:rsidRDefault="00AC1A7D">
                    <w:pPr>
                      <w:pStyle w:val="BodyText"/>
                      <w:kinsoku w:val="0"/>
                      <w:overflowPunct w:val="0"/>
                      <w:spacing w:line="250" w:lineRule="atLeast"/>
                      <w:ind w:left="20" w:right="4"/>
                      <w:rPr>
                        <w:w w:val="105"/>
                        <w:sz w:val="16"/>
                        <w:szCs w:val="16"/>
                      </w:rPr>
                    </w:pPr>
                    <w:r>
                      <w:rPr>
                        <w:w w:val="105"/>
                        <w:sz w:val="16"/>
                        <w:szCs w:val="16"/>
                      </w:rPr>
                      <w:t>IT Hardware and Supply</w:t>
                    </w:r>
                    <w:r>
                      <w:rPr>
                        <w:spacing w:val="-30"/>
                        <w:w w:val="105"/>
                        <w:sz w:val="16"/>
                        <w:szCs w:val="16"/>
                      </w:rPr>
                      <w:t xml:space="preserve"> </w:t>
                    </w:r>
                    <w:r>
                      <w:rPr>
                        <w:w w:val="105"/>
                        <w:sz w:val="16"/>
                        <w:szCs w:val="16"/>
                      </w:rPr>
                      <w:t>Chain Scribner's Slice of</w:t>
                    </w:r>
                    <w:r>
                      <w:rPr>
                        <w:spacing w:val="2"/>
                        <w:w w:val="105"/>
                        <w:sz w:val="16"/>
                        <w:szCs w:val="16"/>
                      </w:rPr>
                      <w:t xml:space="preserve"> </w:t>
                    </w:r>
                    <w:r>
                      <w:rPr>
                        <w:w w:val="105"/>
                        <w:sz w:val="16"/>
                        <w:szCs w:val="16"/>
                      </w:rPr>
                      <w:t>Apple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A7D" w:rsidRDefault="00AC1A7D">
    <w:pPr>
      <w:pStyle w:val="BodyText"/>
      <w:kinsoku w:val="0"/>
      <w:overflowPunct w:val="0"/>
      <w:spacing w:line="14" w:lineRule="auto"/>
      <w:rPr>
        <w:rFonts w:ascii="Times New Roman" w:hAnsi="Times New Roman" w:cs="Times New Roman"/>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A7D" w:rsidRDefault="00AC1A7D">
    <w:pPr>
      <w:pStyle w:val="BodyText"/>
      <w:kinsoku w:val="0"/>
      <w:overflowPunct w:val="0"/>
      <w:spacing w:line="14" w:lineRule="auto"/>
      <w:rPr>
        <w:rFonts w:ascii="Times New Roman" w:hAnsi="Times New Roman" w:cs="Times New Roman"/>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decimal"/>
      <w:lvlText w:val="%1."/>
      <w:lvlJc w:val="left"/>
      <w:pPr>
        <w:ind w:left="760" w:hanging="634"/>
      </w:pPr>
      <w:rPr>
        <w:rFonts w:ascii="Arial" w:hAnsi="Arial" w:cs="Arial"/>
        <w:b w:val="0"/>
        <w:bCs w:val="0"/>
        <w:w w:val="104"/>
        <w:sz w:val="18"/>
        <w:szCs w:val="18"/>
      </w:rPr>
    </w:lvl>
    <w:lvl w:ilvl="1">
      <w:numFmt w:val="bullet"/>
      <w:lvlText w:val="•"/>
      <w:lvlJc w:val="left"/>
      <w:pPr>
        <w:ind w:left="1720" w:hanging="634"/>
      </w:pPr>
    </w:lvl>
    <w:lvl w:ilvl="2">
      <w:numFmt w:val="bullet"/>
      <w:lvlText w:val="•"/>
      <w:lvlJc w:val="left"/>
      <w:pPr>
        <w:ind w:left="2681" w:hanging="634"/>
      </w:pPr>
    </w:lvl>
    <w:lvl w:ilvl="3">
      <w:numFmt w:val="bullet"/>
      <w:lvlText w:val="•"/>
      <w:lvlJc w:val="left"/>
      <w:pPr>
        <w:ind w:left="3642" w:hanging="634"/>
      </w:pPr>
    </w:lvl>
    <w:lvl w:ilvl="4">
      <w:numFmt w:val="bullet"/>
      <w:lvlText w:val="•"/>
      <w:lvlJc w:val="left"/>
      <w:pPr>
        <w:ind w:left="4603" w:hanging="634"/>
      </w:pPr>
    </w:lvl>
    <w:lvl w:ilvl="5">
      <w:numFmt w:val="bullet"/>
      <w:lvlText w:val="•"/>
      <w:lvlJc w:val="left"/>
      <w:pPr>
        <w:ind w:left="5564" w:hanging="634"/>
      </w:pPr>
    </w:lvl>
    <w:lvl w:ilvl="6">
      <w:numFmt w:val="bullet"/>
      <w:lvlText w:val="•"/>
      <w:lvlJc w:val="left"/>
      <w:pPr>
        <w:ind w:left="6525" w:hanging="634"/>
      </w:pPr>
    </w:lvl>
    <w:lvl w:ilvl="7">
      <w:numFmt w:val="bullet"/>
      <w:lvlText w:val="•"/>
      <w:lvlJc w:val="left"/>
      <w:pPr>
        <w:ind w:left="7486" w:hanging="634"/>
      </w:pPr>
    </w:lvl>
    <w:lvl w:ilvl="8">
      <w:numFmt w:val="bullet"/>
      <w:lvlText w:val="•"/>
      <w:lvlJc w:val="left"/>
      <w:pPr>
        <w:ind w:left="8447" w:hanging="634"/>
      </w:pPr>
    </w:lvl>
  </w:abstractNum>
  <w:abstractNum w:abstractNumId="1" w15:restartNumberingAfterBreak="0">
    <w:nsid w:val="00000403"/>
    <w:multiLevelType w:val="multilevel"/>
    <w:tmpl w:val="00000886"/>
    <w:lvl w:ilvl="0">
      <w:start w:val="6"/>
      <w:numFmt w:val="decimal"/>
      <w:lvlText w:val="%1."/>
      <w:lvlJc w:val="left"/>
      <w:pPr>
        <w:ind w:left="760" w:hanging="634"/>
      </w:pPr>
      <w:rPr>
        <w:rFonts w:ascii="Arial" w:hAnsi="Arial" w:cs="Arial"/>
        <w:b w:val="0"/>
        <w:bCs w:val="0"/>
        <w:w w:val="104"/>
        <w:sz w:val="18"/>
        <w:szCs w:val="18"/>
      </w:rPr>
    </w:lvl>
    <w:lvl w:ilvl="1">
      <w:numFmt w:val="bullet"/>
      <w:lvlText w:val="•"/>
      <w:lvlJc w:val="left"/>
      <w:pPr>
        <w:ind w:left="1720" w:hanging="634"/>
      </w:pPr>
    </w:lvl>
    <w:lvl w:ilvl="2">
      <w:numFmt w:val="bullet"/>
      <w:lvlText w:val="•"/>
      <w:lvlJc w:val="left"/>
      <w:pPr>
        <w:ind w:left="2681" w:hanging="634"/>
      </w:pPr>
    </w:lvl>
    <w:lvl w:ilvl="3">
      <w:numFmt w:val="bullet"/>
      <w:lvlText w:val="•"/>
      <w:lvlJc w:val="left"/>
      <w:pPr>
        <w:ind w:left="3642" w:hanging="634"/>
      </w:pPr>
    </w:lvl>
    <w:lvl w:ilvl="4">
      <w:numFmt w:val="bullet"/>
      <w:lvlText w:val="•"/>
      <w:lvlJc w:val="left"/>
      <w:pPr>
        <w:ind w:left="4603" w:hanging="634"/>
      </w:pPr>
    </w:lvl>
    <w:lvl w:ilvl="5">
      <w:numFmt w:val="bullet"/>
      <w:lvlText w:val="•"/>
      <w:lvlJc w:val="left"/>
      <w:pPr>
        <w:ind w:left="5564" w:hanging="634"/>
      </w:pPr>
    </w:lvl>
    <w:lvl w:ilvl="6">
      <w:numFmt w:val="bullet"/>
      <w:lvlText w:val="•"/>
      <w:lvlJc w:val="left"/>
      <w:pPr>
        <w:ind w:left="6525" w:hanging="634"/>
      </w:pPr>
    </w:lvl>
    <w:lvl w:ilvl="7">
      <w:numFmt w:val="bullet"/>
      <w:lvlText w:val="•"/>
      <w:lvlJc w:val="left"/>
      <w:pPr>
        <w:ind w:left="7486" w:hanging="634"/>
      </w:pPr>
    </w:lvl>
    <w:lvl w:ilvl="8">
      <w:numFmt w:val="bullet"/>
      <w:lvlText w:val="•"/>
      <w:lvlJc w:val="left"/>
      <w:pPr>
        <w:ind w:left="8447" w:hanging="634"/>
      </w:pPr>
    </w:lvl>
  </w:abstractNum>
  <w:abstractNum w:abstractNumId="2" w15:restartNumberingAfterBreak="0">
    <w:nsid w:val="00000404"/>
    <w:multiLevelType w:val="multilevel"/>
    <w:tmpl w:val="00000887"/>
    <w:lvl w:ilvl="0">
      <w:start w:val="14"/>
      <w:numFmt w:val="decimal"/>
      <w:lvlText w:val="%1."/>
      <w:lvlJc w:val="left"/>
      <w:pPr>
        <w:ind w:left="760" w:hanging="634"/>
      </w:pPr>
      <w:rPr>
        <w:rFonts w:ascii="Arial" w:hAnsi="Arial" w:cs="Arial"/>
        <w:b w:val="0"/>
        <w:bCs w:val="0"/>
        <w:w w:val="104"/>
        <w:sz w:val="18"/>
        <w:szCs w:val="18"/>
      </w:rPr>
    </w:lvl>
    <w:lvl w:ilvl="1">
      <w:numFmt w:val="bullet"/>
      <w:lvlText w:val="•"/>
      <w:lvlJc w:val="left"/>
      <w:pPr>
        <w:ind w:left="1720" w:hanging="634"/>
      </w:pPr>
    </w:lvl>
    <w:lvl w:ilvl="2">
      <w:numFmt w:val="bullet"/>
      <w:lvlText w:val="•"/>
      <w:lvlJc w:val="left"/>
      <w:pPr>
        <w:ind w:left="2681" w:hanging="634"/>
      </w:pPr>
    </w:lvl>
    <w:lvl w:ilvl="3">
      <w:numFmt w:val="bullet"/>
      <w:lvlText w:val="•"/>
      <w:lvlJc w:val="left"/>
      <w:pPr>
        <w:ind w:left="3642" w:hanging="634"/>
      </w:pPr>
    </w:lvl>
    <w:lvl w:ilvl="4">
      <w:numFmt w:val="bullet"/>
      <w:lvlText w:val="•"/>
      <w:lvlJc w:val="left"/>
      <w:pPr>
        <w:ind w:left="4603" w:hanging="634"/>
      </w:pPr>
    </w:lvl>
    <w:lvl w:ilvl="5">
      <w:numFmt w:val="bullet"/>
      <w:lvlText w:val="•"/>
      <w:lvlJc w:val="left"/>
      <w:pPr>
        <w:ind w:left="5564" w:hanging="634"/>
      </w:pPr>
    </w:lvl>
    <w:lvl w:ilvl="6">
      <w:numFmt w:val="bullet"/>
      <w:lvlText w:val="•"/>
      <w:lvlJc w:val="left"/>
      <w:pPr>
        <w:ind w:left="6525" w:hanging="634"/>
      </w:pPr>
    </w:lvl>
    <w:lvl w:ilvl="7">
      <w:numFmt w:val="bullet"/>
      <w:lvlText w:val="•"/>
      <w:lvlJc w:val="left"/>
      <w:pPr>
        <w:ind w:left="7486" w:hanging="634"/>
      </w:pPr>
    </w:lvl>
    <w:lvl w:ilvl="8">
      <w:numFmt w:val="bullet"/>
      <w:lvlText w:val="•"/>
      <w:lvlJc w:val="left"/>
      <w:pPr>
        <w:ind w:left="8447" w:hanging="634"/>
      </w:pPr>
    </w:lvl>
  </w:abstractNum>
  <w:abstractNum w:abstractNumId="3" w15:restartNumberingAfterBreak="0">
    <w:nsid w:val="00000405"/>
    <w:multiLevelType w:val="multilevel"/>
    <w:tmpl w:val="00000888"/>
    <w:lvl w:ilvl="0">
      <w:start w:val="1"/>
      <w:numFmt w:val="decimal"/>
      <w:lvlText w:val="%1."/>
      <w:lvlJc w:val="left"/>
      <w:pPr>
        <w:ind w:left="760" w:hanging="634"/>
      </w:pPr>
      <w:rPr>
        <w:rFonts w:ascii="Arial" w:hAnsi="Arial" w:cs="Arial"/>
        <w:b w:val="0"/>
        <w:bCs w:val="0"/>
        <w:w w:val="104"/>
        <w:sz w:val="18"/>
        <w:szCs w:val="18"/>
      </w:rPr>
    </w:lvl>
    <w:lvl w:ilvl="1">
      <w:numFmt w:val="bullet"/>
      <w:lvlText w:val="•"/>
      <w:lvlJc w:val="left"/>
      <w:pPr>
        <w:ind w:left="1720" w:hanging="634"/>
      </w:pPr>
    </w:lvl>
    <w:lvl w:ilvl="2">
      <w:numFmt w:val="bullet"/>
      <w:lvlText w:val="•"/>
      <w:lvlJc w:val="left"/>
      <w:pPr>
        <w:ind w:left="2681" w:hanging="634"/>
      </w:pPr>
    </w:lvl>
    <w:lvl w:ilvl="3">
      <w:numFmt w:val="bullet"/>
      <w:lvlText w:val="•"/>
      <w:lvlJc w:val="left"/>
      <w:pPr>
        <w:ind w:left="3642" w:hanging="634"/>
      </w:pPr>
    </w:lvl>
    <w:lvl w:ilvl="4">
      <w:numFmt w:val="bullet"/>
      <w:lvlText w:val="•"/>
      <w:lvlJc w:val="left"/>
      <w:pPr>
        <w:ind w:left="4603" w:hanging="634"/>
      </w:pPr>
    </w:lvl>
    <w:lvl w:ilvl="5">
      <w:numFmt w:val="bullet"/>
      <w:lvlText w:val="•"/>
      <w:lvlJc w:val="left"/>
      <w:pPr>
        <w:ind w:left="5564" w:hanging="634"/>
      </w:pPr>
    </w:lvl>
    <w:lvl w:ilvl="6">
      <w:numFmt w:val="bullet"/>
      <w:lvlText w:val="•"/>
      <w:lvlJc w:val="left"/>
      <w:pPr>
        <w:ind w:left="6525" w:hanging="634"/>
      </w:pPr>
    </w:lvl>
    <w:lvl w:ilvl="7">
      <w:numFmt w:val="bullet"/>
      <w:lvlText w:val="•"/>
      <w:lvlJc w:val="left"/>
      <w:pPr>
        <w:ind w:left="7486" w:hanging="634"/>
      </w:pPr>
    </w:lvl>
    <w:lvl w:ilvl="8">
      <w:numFmt w:val="bullet"/>
      <w:lvlText w:val="•"/>
      <w:lvlJc w:val="left"/>
      <w:pPr>
        <w:ind w:left="8447" w:hanging="634"/>
      </w:pPr>
    </w:lvl>
  </w:abstractNum>
  <w:abstractNum w:abstractNumId="4" w15:restartNumberingAfterBreak="0">
    <w:nsid w:val="00000406"/>
    <w:multiLevelType w:val="multilevel"/>
    <w:tmpl w:val="00000889"/>
    <w:lvl w:ilvl="0">
      <w:start w:val="6"/>
      <w:numFmt w:val="decimal"/>
      <w:lvlText w:val="%1."/>
      <w:lvlJc w:val="left"/>
      <w:pPr>
        <w:ind w:left="760" w:hanging="634"/>
      </w:pPr>
      <w:rPr>
        <w:rFonts w:ascii="Arial" w:hAnsi="Arial" w:cs="Arial"/>
        <w:b w:val="0"/>
        <w:bCs w:val="0"/>
        <w:w w:val="104"/>
        <w:sz w:val="18"/>
        <w:szCs w:val="18"/>
      </w:rPr>
    </w:lvl>
    <w:lvl w:ilvl="1">
      <w:numFmt w:val="bullet"/>
      <w:lvlText w:val="•"/>
      <w:lvlJc w:val="left"/>
      <w:pPr>
        <w:ind w:left="1720" w:hanging="634"/>
      </w:pPr>
    </w:lvl>
    <w:lvl w:ilvl="2">
      <w:numFmt w:val="bullet"/>
      <w:lvlText w:val="•"/>
      <w:lvlJc w:val="left"/>
      <w:pPr>
        <w:ind w:left="2681" w:hanging="634"/>
      </w:pPr>
    </w:lvl>
    <w:lvl w:ilvl="3">
      <w:numFmt w:val="bullet"/>
      <w:lvlText w:val="•"/>
      <w:lvlJc w:val="left"/>
      <w:pPr>
        <w:ind w:left="3642" w:hanging="634"/>
      </w:pPr>
    </w:lvl>
    <w:lvl w:ilvl="4">
      <w:numFmt w:val="bullet"/>
      <w:lvlText w:val="•"/>
      <w:lvlJc w:val="left"/>
      <w:pPr>
        <w:ind w:left="4603" w:hanging="634"/>
      </w:pPr>
    </w:lvl>
    <w:lvl w:ilvl="5">
      <w:numFmt w:val="bullet"/>
      <w:lvlText w:val="•"/>
      <w:lvlJc w:val="left"/>
      <w:pPr>
        <w:ind w:left="5564" w:hanging="634"/>
      </w:pPr>
    </w:lvl>
    <w:lvl w:ilvl="6">
      <w:numFmt w:val="bullet"/>
      <w:lvlText w:val="•"/>
      <w:lvlJc w:val="left"/>
      <w:pPr>
        <w:ind w:left="6525" w:hanging="634"/>
      </w:pPr>
    </w:lvl>
    <w:lvl w:ilvl="7">
      <w:numFmt w:val="bullet"/>
      <w:lvlText w:val="•"/>
      <w:lvlJc w:val="left"/>
      <w:pPr>
        <w:ind w:left="7486" w:hanging="634"/>
      </w:pPr>
    </w:lvl>
    <w:lvl w:ilvl="8">
      <w:numFmt w:val="bullet"/>
      <w:lvlText w:val="•"/>
      <w:lvlJc w:val="left"/>
      <w:pPr>
        <w:ind w:left="8447" w:hanging="634"/>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E8E"/>
    <w:rsid w:val="00212E8E"/>
    <w:rsid w:val="003556C9"/>
    <w:rsid w:val="00660702"/>
    <w:rsid w:val="00810AFE"/>
    <w:rsid w:val="00AC1A7D"/>
    <w:rsid w:val="00F04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B83B8BF3-5A17-484E-8C42-D6D65D712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adjustRightInd w:val="0"/>
      <w:spacing w:after="0" w:line="240" w:lineRule="auto"/>
    </w:pPr>
    <w:rPr>
      <w:rFonts w:ascii="Arial" w:hAnsi="Arial" w:cs="Arial"/>
      <w:sz w:val="24"/>
      <w:szCs w:val="24"/>
    </w:rPr>
  </w:style>
  <w:style w:type="paragraph" w:styleId="Heading1">
    <w:name w:val="heading 1"/>
    <w:basedOn w:val="Normal"/>
    <w:next w:val="Normal"/>
    <w:link w:val="Heading1Char"/>
    <w:uiPriority w:val="1"/>
    <w:qFormat/>
    <w:pPr>
      <w:spacing w:before="2"/>
      <w:ind w:left="127"/>
      <w:outlineLvl w:val="0"/>
    </w:pPr>
    <w:rPr>
      <w:sz w:val="52"/>
      <w:szCs w:val="52"/>
    </w:rPr>
  </w:style>
  <w:style w:type="paragraph" w:styleId="Heading2">
    <w:name w:val="heading 2"/>
    <w:basedOn w:val="Normal"/>
    <w:next w:val="Normal"/>
    <w:link w:val="Heading2Char"/>
    <w:uiPriority w:val="1"/>
    <w:qFormat/>
    <w:pPr>
      <w:spacing w:before="12"/>
      <w:ind w:left="127"/>
      <w:outlineLvl w:val="1"/>
    </w:pPr>
  </w:style>
  <w:style w:type="paragraph" w:styleId="Heading3">
    <w:name w:val="heading 3"/>
    <w:basedOn w:val="Normal"/>
    <w:next w:val="Normal"/>
    <w:link w:val="Heading3Char"/>
    <w:uiPriority w:val="1"/>
    <w:qFormat/>
    <w:pPr>
      <w:ind w:left="119"/>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paragraph" w:styleId="BodyText">
    <w:name w:val="Body Text"/>
    <w:basedOn w:val="Normal"/>
    <w:link w:val="BodyTextChar"/>
    <w:uiPriority w:val="1"/>
    <w:qFormat/>
    <w:rPr>
      <w:sz w:val="18"/>
      <w:szCs w:val="18"/>
    </w:rPr>
  </w:style>
  <w:style w:type="character" w:customStyle="1" w:styleId="BodyTextChar">
    <w:name w:val="Body Text Char"/>
    <w:basedOn w:val="DefaultParagraphFont"/>
    <w:link w:val="BodyText"/>
    <w:uiPriority w:val="99"/>
    <w:semiHidden/>
    <w:locked/>
    <w:rPr>
      <w:rFonts w:ascii="Arial" w:hAnsi="Arial" w:cs="Arial"/>
      <w:sz w:val="24"/>
      <w:szCs w:val="24"/>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effrey.rand@db.com" TargetMode="External"/><Relationship Id="rId18" Type="http://schemas.openxmlformats.org/officeDocument/2006/relationships/hyperlink" Target="http://www.idc.com/getdoc.jsp?containerId=prUS43548018)"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eader" Target="header1.xml"/><Relationship Id="rId34"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mailto:adrienne.colby@db.com" TargetMode="External"/><Relationship Id="rId17" Type="http://schemas.openxmlformats.org/officeDocument/2006/relationships/hyperlink" Target="http://www.bloomberg.com/news/articles/2018-02-01/top-iphone-suppliers-" TargetMode="External"/><Relationship Id="rId25" Type="http://schemas.openxmlformats.org/officeDocument/2006/relationships/hyperlink" Target="http://www.bloomberg.com/graphics/2018-apple-custom-chips/)" TargetMode="External"/><Relationship Id="rId33"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yperlink" Target="http://www.bloomberg.com/news/articles/2018-02-01/top-iphone-suppliers-" TargetMode="External"/><Relationship Id="rId20" Type="http://schemas.openxmlformats.org/officeDocument/2006/relationships/hyperlink" Target="http://www.bloomberg.com/news/articles/2018-01-30/u-s-said-to-probe-apple-" TargetMode="External"/><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herri.scribner@db.com" TargetMode="External"/><Relationship Id="rId24" Type="http://schemas.openxmlformats.org/officeDocument/2006/relationships/footer" Target="footer2.xml"/><Relationship Id="rId32"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hyperlink" Target="http://www.wsj.com/articles/apple-to-curtail-iphone-x-production-in-the-face-" TargetMode="External"/><Relationship Id="rId23" Type="http://schemas.openxmlformats.org/officeDocument/2006/relationships/footer" Target="foot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yperlink" Target="http://www.bloomberg.com/news/articles/2018-01-30/u-s-said-to-probe-appl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wsj.com/articles/apple-to-curtail-iphone-x-production-in-the-face-" TargetMode="External"/><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fontTable" Target="fontTable.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C5951A-E0CA-4703-B5D9-0397FD3BC771}"/>
</file>

<file path=customXml/itemProps2.xml><?xml version="1.0" encoding="utf-8"?>
<ds:datastoreItem xmlns:ds="http://schemas.openxmlformats.org/officeDocument/2006/customXml" ds:itemID="{4C95C296-CAFF-4C36-B1A0-644896E8DFBA}"/>
</file>

<file path=customXml/itemProps3.xml><?xml version="1.0" encoding="utf-8"?>
<ds:datastoreItem xmlns:ds="http://schemas.openxmlformats.org/officeDocument/2006/customXml" ds:itemID="{716AB6AD-16FB-4977-A350-F56C75052DF7}"/>
</file>

<file path=docProps/app.xml><?xml version="1.0" encoding="utf-8"?>
<Properties xmlns="http://schemas.openxmlformats.org/officeDocument/2006/extended-properties" xmlns:vt="http://schemas.openxmlformats.org/officeDocument/2006/docPropsVTypes">
  <Template>Normal</Template>
  <TotalTime>1</TotalTime>
  <Pages>4</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Ontieri, Eric</dc:creator>
  <cp:keywords>Public</cp:keywords>
  <dc:description/>
  <cp:lastModifiedBy>Ontieri, Eric</cp:lastModifiedBy>
  <cp:revision>2</cp:revision>
  <dcterms:created xsi:type="dcterms:W3CDTF">2019-04-27T17:18:00Z</dcterms:created>
  <dcterms:modified xsi:type="dcterms:W3CDTF">2019-04-27T17:18:00Z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0x0101005084C1544BC30E449120C21912C8B48F</vt:lpwstr>
  </property>
</Properties>
</file>